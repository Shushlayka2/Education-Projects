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83A" w:rsidRPr="005C71C0" w:rsidRDefault="0070183A" w:rsidP="0070183A">
      <w:pPr>
        <w:jc w:val="center"/>
        <w:rPr>
          <w:sz w:val="28"/>
          <w:szCs w:val="28"/>
        </w:rPr>
      </w:pPr>
      <w:r w:rsidRPr="005C71C0">
        <w:rPr>
          <w:sz w:val="28"/>
          <w:szCs w:val="28"/>
        </w:rPr>
        <w:t>Казанский Приволжский Федеральный Университет</w:t>
      </w:r>
    </w:p>
    <w:p w:rsidR="0070183A" w:rsidRPr="005C71C0" w:rsidRDefault="0070183A" w:rsidP="0070183A">
      <w:pPr>
        <w:jc w:val="center"/>
        <w:rPr>
          <w:sz w:val="28"/>
          <w:szCs w:val="28"/>
        </w:rPr>
      </w:pPr>
      <w:r w:rsidRPr="005C71C0">
        <w:rPr>
          <w:sz w:val="28"/>
          <w:szCs w:val="28"/>
        </w:rPr>
        <w:t>Институт Вычислительной  Математики и Информационных Технологий</w:t>
      </w:r>
    </w:p>
    <w:p w:rsidR="0070183A" w:rsidRPr="005C71C0" w:rsidRDefault="0070183A" w:rsidP="0070183A">
      <w:pPr>
        <w:jc w:val="center"/>
        <w:rPr>
          <w:sz w:val="28"/>
          <w:szCs w:val="28"/>
        </w:rPr>
      </w:pPr>
    </w:p>
    <w:p w:rsidR="0070183A" w:rsidRPr="005C71C0" w:rsidRDefault="0070183A" w:rsidP="0070183A">
      <w:pPr>
        <w:jc w:val="center"/>
        <w:rPr>
          <w:sz w:val="28"/>
          <w:szCs w:val="28"/>
        </w:rPr>
      </w:pPr>
    </w:p>
    <w:p w:rsidR="0070183A" w:rsidRPr="005C71C0" w:rsidRDefault="0070183A" w:rsidP="0070183A">
      <w:pPr>
        <w:jc w:val="center"/>
        <w:rPr>
          <w:sz w:val="28"/>
          <w:szCs w:val="28"/>
        </w:rPr>
      </w:pPr>
    </w:p>
    <w:p w:rsidR="0070183A" w:rsidRPr="005C71C0" w:rsidRDefault="0070183A" w:rsidP="0070183A">
      <w:pPr>
        <w:jc w:val="center"/>
        <w:rPr>
          <w:sz w:val="28"/>
          <w:szCs w:val="28"/>
        </w:rPr>
      </w:pPr>
    </w:p>
    <w:p w:rsidR="0070183A" w:rsidRPr="005C71C0" w:rsidRDefault="0070183A" w:rsidP="0070183A">
      <w:pPr>
        <w:jc w:val="center"/>
        <w:rPr>
          <w:sz w:val="28"/>
          <w:szCs w:val="28"/>
        </w:rPr>
      </w:pPr>
    </w:p>
    <w:p w:rsidR="0070183A" w:rsidRPr="005C71C0" w:rsidRDefault="0070183A" w:rsidP="0070183A">
      <w:pPr>
        <w:jc w:val="center"/>
        <w:rPr>
          <w:b/>
          <w:bCs/>
          <w:sz w:val="28"/>
          <w:szCs w:val="28"/>
        </w:rPr>
      </w:pPr>
    </w:p>
    <w:p w:rsidR="0070183A" w:rsidRPr="005C71C0" w:rsidRDefault="0070183A" w:rsidP="0070183A">
      <w:pPr>
        <w:jc w:val="center"/>
        <w:rPr>
          <w:b/>
          <w:bCs/>
          <w:sz w:val="28"/>
          <w:szCs w:val="28"/>
        </w:rPr>
      </w:pPr>
    </w:p>
    <w:p w:rsidR="0070183A" w:rsidRPr="005C71C0" w:rsidRDefault="0070183A" w:rsidP="0070183A">
      <w:pPr>
        <w:jc w:val="center"/>
        <w:rPr>
          <w:b/>
          <w:bCs/>
          <w:sz w:val="28"/>
          <w:szCs w:val="28"/>
        </w:rPr>
      </w:pPr>
    </w:p>
    <w:p w:rsidR="0070183A" w:rsidRPr="005C71C0" w:rsidRDefault="0070183A" w:rsidP="0070183A">
      <w:pPr>
        <w:jc w:val="center"/>
        <w:rPr>
          <w:b/>
          <w:bCs/>
          <w:sz w:val="28"/>
          <w:szCs w:val="28"/>
        </w:rPr>
      </w:pPr>
    </w:p>
    <w:p w:rsidR="0070183A" w:rsidRPr="005C71C0" w:rsidRDefault="0070183A" w:rsidP="0070183A">
      <w:pPr>
        <w:jc w:val="center"/>
        <w:rPr>
          <w:b/>
          <w:bCs/>
          <w:sz w:val="28"/>
          <w:szCs w:val="28"/>
        </w:rPr>
      </w:pPr>
    </w:p>
    <w:p w:rsidR="0070183A" w:rsidRPr="005C71C0" w:rsidRDefault="0070183A" w:rsidP="0070183A">
      <w:pPr>
        <w:jc w:val="center"/>
        <w:rPr>
          <w:sz w:val="28"/>
          <w:szCs w:val="28"/>
        </w:rPr>
      </w:pPr>
      <w:r w:rsidRPr="005C71C0">
        <w:rPr>
          <w:b/>
          <w:bCs/>
          <w:sz w:val="28"/>
          <w:szCs w:val="28"/>
        </w:rPr>
        <w:t>Представление результатов работы разработки программного обеспечения</w:t>
      </w:r>
    </w:p>
    <w:p w:rsidR="0070183A" w:rsidRPr="005C71C0" w:rsidRDefault="0070183A" w:rsidP="0070183A">
      <w:pPr>
        <w:jc w:val="center"/>
        <w:rPr>
          <w:b/>
          <w:bCs/>
          <w:sz w:val="28"/>
          <w:szCs w:val="28"/>
        </w:rPr>
      </w:pPr>
    </w:p>
    <w:p w:rsidR="0070183A" w:rsidRPr="005C71C0" w:rsidRDefault="0070183A" w:rsidP="0070183A">
      <w:pPr>
        <w:jc w:val="center"/>
        <w:rPr>
          <w:b/>
          <w:bCs/>
          <w:sz w:val="28"/>
          <w:szCs w:val="28"/>
        </w:rPr>
      </w:pPr>
    </w:p>
    <w:p w:rsidR="0070183A" w:rsidRPr="005C71C0" w:rsidRDefault="0070183A" w:rsidP="0070183A">
      <w:pPr>
        <w:jc w:val="center"/>
        <w:rPr>
          <w:b/>
          <w:bCs/>
          <w:sz w:val="28"/>
          <w:szCs w:val="28"/>
        </w:rPr>
      </w:pPr>
    </w:p>
    <w:p w:rsidR="0070183A" w:rsidRPr="005C71C0" w:rsidRDefault="0070183A" w:rsidP="0070183A">
      <w:pPr>
        <w:jc w:val="right"/>
        <w:rPr>
          <w:sz w:val="28"/>
          <w:szCs w:val="28"/>
        </w:rPr>
      </w:pPr>
    </w:p>
    <w:p w:rsidR="0070183A" w:rsidRPr="005C71C0" w:rsidRDefault="0070183A" w:rsidP="0070183A">
      <w:pPr>
        <w:jc w:val="right"/>
        <w:rPr>
          <w:sz w:val="28"/>
          <w:szCs w:val="28"/>
        </w:rPr>
      </w:pPr>
    </w:p>
    <w:p w:rsidR="0070183A" w:rsidRPr="005C71C0" w:rsidRDefault="0070183A" w:rsidP="0070183A">
      <w:pPr>
        <w:jc w:val="right"/>
        <w:rPr>
          <w:sz w:val="28"/>
          <w:szCs w:val="28"/>
        </w:rPr>
      </w:pPr>
    </w:p>
    <w:p w:rsidR="0070183A" w:rsidRPr="005C71C0" w:rsidRDefault="0070183A" w:rsidP="0070183A">
      <w:pPr>
        <w:jc w:val="right"/>
        <w:rPr>
          <w:sz w:val="28"/>
          <w:szCs w:val="28"/>
        </w:rPr>
      </w:pPr>
    </w:p>
    <w:p w:rsidR="0070183A" w:rsidRPr="005C71C0" w:rsidRDefault="0070183A" w:rsidP="0070183A">
      <w:pPr>
        <w:jc w:val="right"/>
        <w:rPr>
          <w:sz w:val="28"/>
          <w:szCs w:val="28"/>
        </w:rPr>
      </w:pPr>
    </w:p>
    <w:p w:rsidR="0070183A" w:rsidRPr="005C71C0" w:rsidRDefault="0070183A" w:rsidP="0070183A">
      <w:pPr>
        <w:jc w:val="right"/>
        <w:rPr>
          <w:sz w:val="28"/>
          <w:szCs w:val="28"/>
        </w:rPr>
      </w:pPr>
    </w:p>
    <w:p w:rsidR="0070183A" w:rsidRPr="005C71C0" w:rsidRDefault="0070183A" w:rsidP="0070183A">
      <w:pPr>
        <w:jc w:val="right"/>
        <w:rPr>
          <w:sz w:val="28"/>
          <w:szCs w:val="28"/>
        </w:rPr>
      </w:pPr>
    </w:p>
    <w:p w:rsidR="0070183A" w:rsidRPr="005C71C0" w:rsidRDefault="0070183A" w:rsidP="0070183A">
      <w:pPr>
        <w:jc w:val="right"/>
        <w:rPr>
          <w:sz w:val="28"/>
          <w:szCs w:val="28"/>
        </w:rPr>
      </w:pPr>
      <w:r w:rsidRPr="005C71C0">
        <w:rPr>
          <w:sz w:val="28"/>
          <w:szCs w:val="28"/>
        </w:rPr>
        <w:t>Выполнил студент 2 курса группы 09-551</w:t>
      </w:r>
    </w:p>
    <w:p w:rsidR="0070183A" w:rsidRPr="005C71C0" w:rsidRDefault="0070183A" w:rsidP="0070183A">
      <w:pPr>
        <w:jc w:val="right"/>
        <w:rPr>
          <w:sz w:val="28"/>
          <w:szCs w:val="28"/>
        </w:rPr>
      </w:pPr>
      <w:r w:rsidRPr="005C71C0">
        <w:rPr>
          <w:sz w:val="28"/>
          <w:szCs w:val="28"/>
        </w:rPr>
        <w:t>Кафедры технологий программирования</w:t>
      </w:r>
    </w:p>
    <w:p w:rsidR="0070183A" w:rsidRPr="005C71C0" w:rsidRDefault="0070183A" w:rsidP="0070183A">
      <w:pPr>
        <w:jc w:val="right"/>
        <w:rPr>
          <w:sz w:val="28"/>
          <w:szCs w:val="28"/>
        </w:rPr>
      </w:pPr>
      <w:r w:rsidRPr="005C71C0">
        <w:rPr>
          <w:sz w:val="28"/>
          <w:szCs w:val="28"/>
        </w:rPr>
        <w:t>Латыпов Булат Салаватович</w:t>
      </w:r>
    </w:p>
    <w:p w:rsidR="0070183A" w:rsidRPr="005C71C0" w:rsidRDefault="0070183A" w:rsidP="0070183A">
      <w:pPr>
        <w:jc w:val="right"/>
        <w:rPr>
          <w:sz w:val="28"/>
          <w:szCs w:val="28"/>
        </w:rPr>
      </w:pPr>
    </w:p>
    <w:p w:rsidR="0070183A" w:rsidRPr="005C71C0" w:rsidRDefault="0070183A" w:rsidP="0070183A">
      <w:pPr>
        <w:jc w:val="center"/>
        <w:rPr>
          <w:sz w:val="28"/>
          <w:szCs w:val="28"/>
        </w:rPr>
      </w:pPr>
    </w:p>
    <w:p w:rsidR="0070183A" w:rsidRPr="005C71C0" w:rsidRDefault="0070183A" w:rsidP="0070183A">
      <w:pPr>
        <w:jc w:val="center"/>
        <w:rPr>
          <w:sz w:val="28"/>
          <w:szCs w:val="28"/>
        </w:rPr>
      </w:pPr>
    </w:p>
    <w:p w:rsidR="0070183A" w:rsidRPr="005C71C0" w:rsidRDefault="0070183A" w:rsidP="0070183A">
      <w:pPr>
        <w:jc w:val="center"/>
        <w:rPr>
          <w:sz w:val="28"/>
          <w:szCs w:val="28"/>
        </w:rPr>
      </w:pPr>
    </w:p>
    <w:p w:rsidR="0070183A" w:rsidRPr="005C71C0" w:rsidRDefault="0070183A" w:rsidP="0070183A">
      <w:pPr>
        <w:jc w:val="center"/>
        <w:rPr>
          <w:sz w:val="28"/>
          <w:szCs w:val="28"/>
        </w:rPr>
      </w:pPr>
    </w:p>
    <w:p w:rsidR="0070183A" w:rsidRPr="005C71C0" w:rsidRDefault="0070183A" w:rsidP="0070183A">
      <w:pPr>
        <w:jc w:val="center"/>
        <w:rPr>
          <w:sz w:val="28"/>
          <w:szCs w:val="28"/>
        </w:rPr>
      </w:pPr>
    </w:p>
    <w:p w:rsidR="0070183A" w:rsidRPr="005C71C0" w:rsidRDefault="0070183A" w:rsidP="0070183A">
      <w:pPr>
        <w:jc w:val="center"/>
        <w:rPr>
          <w:sz w:val="28"/>
          <w:szCs w:val="28"/>
        </w:rPr>
      </w:pPr>
    </w:p>
    <w:p w:rsidR="0070183A" w:rsidRPr="005C71C0" w:rsidRDefault="0070183A" w:rsidP="0070183A">
      <w:pPr>
        <w:jc w:val="center"/>
        <w:rPr>
          <w:sz w:val="28"/>
          <w:szCs w:val="28"/>
        </w:rPr>
      </w:pPr>
    </w:p>
    <w:p w:rsidR="0070183A" w:rsidRPr="005C71C0" w:rsidRDefault="0070183A" w:rsidP="0070183A">
      <w:pPr>
        <w:jc w:val="center"/>
        <w:rPr>
          <w:sz w:val="28"/>
          <w:szCs w:val="28"/>
        </w:rPr>
      </w:pPr>
    </w:p>
    <w:p w:rsidR="0070183A" w:rsidRPr="005C71C0" w:rsidRDefault="0070183A" w:rsidP="0070183A">
      <w:pPr>
        <w:jc w:val="center"/>
        <w:rPr>
          <w:sz w:val="28"/>
          <w:szCs w:val="28"/>
        </w:rPr>
      </w:pPr>
    </w:p>
    <w:p w:rsidR="0070183A" w:rsidRPr="005C71C0" w:rsidRDefault="0070183A" w:rsidP="0070183A">
      <w:pPr>
        <w:jc w:val="center"/>
        <w:rPr>
          <w:sz w:val="28"/>
          <w:szCs w:val="28"/>
        </w:rPr>
      </w:pPr>
    </w:p>
    <w:p w:rsidR="0070183A" w:rsidRPr="005C71C0" w:rsidRDefault="0070183A" w:rsidP="0070183A">
      <w:pPr>
        <w:jc w:val="center"/>
        <w:rPr>
          <w:sz w:val="28"/>
          <w:szCs w:val="28"/>
        </w:rPr>
      </w:pPr>
    </w:p>
    <w:p w:rsidR="0070183A" w:rsidRPr="005C71C0" w:rsidRDefault="0070183A" w:rsidP="0070183A">
      <w:pPr>
        <w:jc w:val="center"/>
        <w:rPr>
          <w:sz w:val="28"/>
          <w:szCs w:val="28"/>
        </w:rPr>
      </w:pPr>
    </w:p>
    <w:p w:rsidR="0070183A" w:rsidRPr="005C71C0" w:rsidRDefault="0070183A" w:rsidP="0070183A">
      <w:pPr>
        <w:jc w:val="center"/>
        <w:rPr>
          <w:sz w:val="28"/>
          <w:szCs w:val="28"/>
        </w:rPr>
      </w:pPr>
    </w:p>
    <w:p w:rsidR="0070183A" w:rsidRPr="005C71C0" w:rsidRDefault="0070183A" w:rsidP="0070183A">
      <w:pPr>
        <w:jc w:val="center"/>
        <w:rPr>
          <w:sz w:val="28"/>
          <w:szCs w:val="28"/>
        </w:rPr>
      </w:pPr>
    </w:p>
    <w:p w:rsidR="0070183A" w:rsidRPr="005C71C0" w:rsidRDefault="0070183A" w:rsidP="0070183A">
      <w:pPr>
        <w:jc w:val="center"/>
        <w:rPr>
          <w:sz w:val="28"/>
          <w:szCs w:val="28"/>
        </w:rPr>
      </w:pPr>
    </w:p>
    <w:p w:rsidR="0070183A" w:rsidRPr="005C71C0" w:rsidRDefault="0070183A" w:rsidP="0070183A">
      <w:pPr>
        <w:jc w:val="center"/>
        <w:rPr>
          <w:sz w:val="28"/>
          <w:szCs w:val="28"/>
        </w:rPr>
      </w:pPr>
      <w:r w:rsidRPr="005C71C0">
        <w:rPr>
          <w:sz w:val="28"/>
          <w:szCs w:val="28"/>
        </w:rPr>
        <w:t>Казань</w:t>
      </w:r>
    </w:p>
    <w:p w:rsidR="0070183A" w:rsidRPr="005C71C0" w:rsidRDefault="0070183A" w:rsidP="0070183A">
      <w:pPr>
        <w:jc w:val="center"/>
        <w:rPr>
          <w:sz w:val="28"/>
          <w:szCs w:val="28"/>
        </w:rPr>
      </w:pPr>
      <w:r w:rsidRPr="005C71C0">
        <w:rPr>
          <w:sz w:val="28"/>
          <w:szCs w:val="28"/>
        </w:rPr>
        <w:t>2016</w:t>
      </w:r>
    </w:p>
    <w:p w:rsidR="0070183A" w:rsidRPr="005C71C0" w:rsidRDefault="0070183A" w:rsidP="0070183A">
      <w:pPr>
        <w:jc w:val="center"/>
        <w:rPr>
          <w:b/>
          <w:bCs/>
          <w:sz w:val="28"/>
          <w:szCs w:val="28"/>
        </w:rPr>
      </w:pPr>
      <w:r w:rsidRPr="005C71C0">
        <w:rPr>
          <w:b/>
          <w:bCs/>
          <w:sz w:val="28"/>
          <w:szCs w:val="28"/>
        </w:rPr>
        <w:lastRenderedPageBreak/>
        <w:t>Общие сведения</w:t>
      </w:r>
    </w:p>
    <w:p w:rsidR="0070183A" w:rsidRPr="005C71C0" w:rsidRDefault="0070183A" w:rsidP="0070183A">
      <w:pPr>
        <w:jc w:val="center"/>
        <w:rPr>
          <w:sz w:val="28"/>
          <w:szCs w:val="28"/>
        </w:rPr>
      </w:pPr>
    </w:p>
    <w:p w:rsidR="0019374A" w:rsidRPr="005D0F0D" w:rsidRDefault="0070183A" w:rsidP="0070183A">
      <w:pPr>
        <w:tabs>
          <w:tab w:val="left" w:pos="619"/>
        </w:tabs>
        <w:ind w:firstLine="624"/>
        <w:jc w:val="both"/>
        <w:rPr>
          <w:sz w:val="28"/>
          <w:szCs w:val="28"/>
        </w:rPr>
      </w:pPr>
      <w:r w:rsidRPr="005C71C0">
        <w:rPr>
          <w:sz w:val="28"/>
          <w:szCs w:val="28"/>
        </w:rPr>
        <w:t xml:space="preserve">Данное программное обеспечение представляет собой некий информационный справочник, основанный на </w:t>
      </w:r>
      <w:r w:rsidR="005D0F0D">
        <w:rPr>
          <w:sz w:val="28"/>
          <w:szCs w:val="28"/>
        </w:rPr>
        <w:t>диалоге типа «Меню»</w:t>
      </w:r>
      <w:r w:rsidR="00584702">
        <w:rPr>
          <w:sz w:val="28"/>
          <w:szCs w:val="28"/>
        </w:rPr>
        <w:t>.</w:t>
      </w:r>
    </w:p>
    <w:p w:rsidR="0070183A" w:rsidRPr="005C71C0" w:rsidRDefault="0070183A" w:rsidP="0070183A">
      <w:pPr>
        <w:tabs>
          <w:tab w:val="left" w:pos="619"/>
        </w:tabs>
        <w:ind w:firstLine="624"/>
        <w:jc w:val="both"/>
        <w:rPr>
          <w:sz w:val="28"/>
          <w:szCs w:val="28"/>
        </w:rPr>
      </w:pPr>
      <w:r w:rsidRPr="005C71C0">
        <w:rPr>
          <w:sz w:val="28"/>
          <w:szCs w:val="28"/>
        </w:rPr>
        <w:t>Для взаимодействия с пользователем программа использует экранную форму. Диалог ведется с использованием элементов данной экранной формы, а именно кнопок, полей и изображений.</w:t>
      </w:r>
    </w:p>
    <w:p w:rsidR="0070183A" w:rsidRPr="005C71C0" w:rsidRDefault="0070183A" w:rsidP="0070183A">
      <w:pPr>
        <w:jc w:val="center"/>
        <w:rPr>
          <w:b/>
          <w:bCs/>
          <w:sz w:val="28"/>
          <w:szCs w:val="28"/>
        </w:rPr>
      </w:pPr>
    </w:p>
    <w:p w:rsidR="0070183A" w:rsidRPr="005C71C0" w:rsidRDefault="0070183A" w:rsidP="0070183A">
      <w:pPr>
        <w:jc w:val="center"/>
        <w:rPr>
          <w:b/>
          <w:bCs/>
          <w:sz w:val="28"/>
          <w:szCs w:val="28"/>
        </w:rPr>
      </w:pPr>
      <w:r w:rsidRPr="005C71C0">
        <w:rPr>
          <w:b/>
          <w:bCs/>
          <w:sz w:val="28"/>
          <w:szCs w:val="28"/>
        </w:rPr>
        <w:t>Общее описание</w:t>
      </w:r>
    </w:p>
    <w:p w:rsidR="0070183A" w:rsidRPr="005C71C0" w:rsidRDefault="0070183A" w:rsidP="0070183A">
      <w:pPr>
        <w:tabs>
          <w:tab w:val="left" w:pos="619"/>
        </w:tabs>
        <w:ind w:firstLine="624"/>
        <w:jc w:val="both"/>
        <w:rPr>
          <w:sz w:val="28"/>
          <w:szCs w:val="28"/>
        </w:rPr>
      </w:pPr>
    </w:p>
    <w:p w:rsidR="0070183A" w:rsidRPr="005C71C0" w:rsidRDefault="0070183A" w:rsidP="0070183A">
      <w:pPr>
        <w:tabs>
          <w:tab w:val="left" w:pos="619"/>
        </w:tabs>
        <w:ind w:firstLine="624"/>
        <w:jc w:val="both"/>
        <w:rPr>
          <w:sz w:val="28"/>
          <w:szCs w:val="28"/>
        </w:rPr>
      </w:pPr>
      <w:r w:rsidRPr="005C71C0">
        <w:rPr>
          <w:sz w:val="28"/>
          <w:szCs w:val="28"/>
        </w:rPr>
        <w:tab/>
        <w:t>Для функционирования данного программного обеспечения необходимо:</w:t>
      </w:r>
    </w:p>
    <w:p w:rsidR="0070183A" w:rsidRPr="005C71C0" w:rsidRDefault="0070183A" w:rsidP="0070183A">
      <w:pPr>
        <w:pStyle w:val="a3"/>
        <w:numPr>
          <w:ilvl w:val="0"/>
          <w:numId w:val="2"/>
        </w:numPr>
        <w:tabs>
          <w:tab w:val="left" w:pos="619"/>
        </w:tabs>
        <w:jc w:val="both"/>
        <w:rPr>
          <w:sz w:val="28"/>
          <w:szCs w:val="28"/>
        </w:rPr>
      </w:pPr>
      <w:r w:rsidRPr="005C71C0">
        <w:rPr>
          <w:sz w:val="28"/>
          <w:szCs w:val="28"/>
        </w:rPr>
        <w:t>Операционная система Microsoft Windows</w:t>
      </w:r>
    </w:p>
    <w:p w:rsidR="0070183A" w:rsidRPr="005C71C0" w:rsidRDefault="0070183A" w:rsidP="0070183A">
      <w:pPr>
        <w:pStyle w:val="a3"/>
        <w:numPr>
          <w:ilvl w:val="0"/>
          <w:numId w:val="2"/>
        </w:numPr>
        <w:tabs>
          <w:tab w:val="left" w:pos="619"/>
        </w:tabs>
        <w:jc w:val="both"/>
        <w:rPr>
          <w:sz w:val="28"/>
          <w:szCs w:val="28"/>
        </w:rPr>
      </w:pPr>
      <w:r w:rsidRPr="005C71C0">
        <w:rPr>
          <w:sz w:val="28"/>
          <w:szCs w:val="28"/>
        </w:rPr>
        <w:t>.NET Framework 2.0</w:t>
      </w:r>
    </w:p>
    <w:p w:rsidR="0070183A" w:rsidRPr="005C71C0" w:rsidRDefault="0070183A" w:rsidP="0070183A">
      <w:pPr>
        <w:pStyle w:val="a3"/>
        <w:numPr>
          <w:ilvl w:val="0"/>
          <w:numId w:val="2"/>
        </w:numPr>
        <w:tabs>
          <w:tab w:val="left" w:pos="619"/>
        </w:tabs>
        <w:jc w:val="both"/>
        <w:rPr>
          <w:sz w:val="28"/>
          <w:szCs w:val="28"/>
        </w:rPr>
      </w:pPr>
      <w:r w:rsidRPr="005C71C0">
        <w:rPr>
          <w:sz w:val="28"/>
          <w:szCs w:val="28"/>
        </w:rPr>
        <w:t>15 Мб оперативной памяти, 1 MHz процессора</w:t>
      </w:r>
    </w:p>
    <w:p w:rsidR="0070183A" w:rsidRPr="005C71C0" w:rsidRDefault="0070183A" w:rsidP="0070183A">
      <w:pPr>
        <w:pStyle w:val="a3"/>
        <w:numPr>
          <w:ilvl w:val="0"/>
          <w:numId w:val="2"/>
        </w:numPr>
        <w:tabs>
          <w:tab w:val="left" w:pos="619"/>
        </w:tabs>
        <w:jc w:val="both"/>
        <w:rPr>
          <w:sz w:val="28"/>
          <w:szCs w:val="28"/>
        </w:rPr>
      </w:pPr>
      <w:r w:rsidRPr="005C71C0">
        <w:rPr>
          <w:sz w:val="28"/>
          <w:szCs w:val="28"/>
        </w:rPr>
        <w:t>Visual C# for Visual Studio</w:t>
      </w:r>
    </w:p>
    <w:p w:rsidR="0070183A" w:rsidRPr="005C71C0" w:rsidRDefault="0070183A" w:rsidP="0070183A">
      <w:pPr>
        <w:pStyle w:val="a3"/>
        <w:tabs>
          <w:tab w:val="left" w:pos="619"/>
        </w:tabs>
        <w:ind w:left="1344"/>
        <w:jc w:val="both"/>
        <w:rPr>
          <w:sz w:val="28"/>
          <w:szCs w:val="28"/>
        </w:rPr>
      </w:pPr>
    </w:p>
    <w:p w:rsidR="0070183A" w:rsidRPr="005C71C0" w:rsidRDefault="0070183A" w:rsidP="0070183A">
      <w:pPr>
        <w:jc w:val="center"/>
        <w:rPr>
          <w:b/>
          <w:bCs/>
          <w:sz w:val="30"/>
          <w:szCs w:val="30"/>
        </w:rPr>
      </w:pPr>
      <w:r w:rsidRPr="005C71C0">
        <w:rPr>
          <w:b/>
          <w:bCs/>
          <w:sz w:val="28"/>
          <w:szCs w:val="28"/>
        </w:rPr>
        <w:t>Функциональное назначение</w:t>
      </w:r>
    </w:p>
    <w:p w:rsidR="0070183A" w:rsidRPr="005C71C0" w:rsidRDefault="0070183A" w:rsidP="0070183A">
      <w:pPr>
        <w:pStyle w:val="a3"/>
        <w:tabs>
          <w:tab w:val="left" w:pos="619"/>
        </w:tabs>
        <w:ind w:left="1344"/>
      </w:pPr>
    </w:p>
    <w:p w:rsidR="00A95A6D" w:rsidRPr="005C71C0" w:rsidRDefault="00A95A6D" w:rsidP="00A95A6D">
      <w:pPr>
        <w:tabs>
          <w:tab w:val="left" w:pos="619"/>
        </w:tabs>
        <w:jc w:val="both"/>
        <w:rPr>
          <w:sz w:val="28"/>
          <w:szCs w:val="28"/>
        </w:rPr>
      </w:pPr>
      <w:r w:rsidRPr="005C71C0">
        <w:rPr>
          <w:sz w:val="28"/>
          <w:szCs w:val="28"/>
        </w:rPr>
        <w:tab/>
      </w:r>
      <w:r w:rsidR="0070183A" w:rsidRPr="005C71C0">
        <w:rPr>
          <w:sz w:val="28"/>
          <w:szCs w:val="28"/>
        </w:rPr>
        <w:t>Данное программное обеспечение предназначено для  предоставления пользователю интересуемого спектра информации</w:t>
      </w:r>
      <w:r w:rsidR="00254098" w:rsidRPr="005C71C0">
        <w:rPr>
          <w:sz w:val="28"/>
          <w:szCs w:val="28"/>
        </w:rPr>
        <w:t>, по средствам выборки иллюстрируе</w:t>
      </w:r>
      <w:r w:rsidR="00936CF7">
        <w:rPr>
          <w:sz w:val="28"/>
          <w:szCs w:val="28"/>
        </w:rPr>
        <w:t>мого пункта в меню</w:t>
      </w:r>
      <w:r w:rsidR="00254098" w:rsidRPr="005C71C0">
        <w:rPr>
          <w:sz w:val="28"/>
          <w:szCs w:val="28"/>
        </w:rPr>
        <w:t>.</w:t>
      </w:r>
    </w:p>
    <w:p w:rsidR="00A95A6D" w:rsidRPr="005C71C0" w:rsidRDefault="00A95A6D" w:rsidP="00A95A6D">
      <w:pPr>
        <w:tabs>
          <w:tab w:val="left" w:pos="619"/>
        </w:tabs>
        <w:jc w:val="both"/>
        <w:rPr>
          <w:sz w:val="28"/>
          <w:szCs w:val="28"/>
        </w:rPr>
      </w:pPr>
    </w:p>
    <w:p w:rsidR="00A95A6D" w:rsidRPr="005C71C0" w:rsidRDefault="00A95A6D" w:rsidP="00A95A6D">
      <w:pPr>
        <w:jc w:val="center"/>
        <w:rPr>
          <w:b/>
          <w:bCs/>
          <w:sz w:val="28"/>
          <w:szCs w:val="28"/>
        </w:rPr>
      </w:pPr>
      <w:r w:rsidRPr="005C71C0">
        <w:rPr>
          <w:b/>
          <w:bCs/>
          <w:sz w:val="28"/>
          <w:szCs w:val="28"/>
        </w:rPr>
        <w:t>Описание логической структуры</w:t>
      </w:r>
    </w:p>
    <w:p w:rsidR="00A95A6D" w:rsidRPr="005C71C0" w:rsidRDefault="00A95A6D" w:rsidP="00A95A6D">
      <w:pPr>
        <w:tabs>
          <w:tab w:val="left" w:pos="619"/>
        </w:tabs>
        <w:ind w:firstLine="624"/>
        <w:jc w:val="center"/>
        <w:rPr>
          <w:sz w:val="28"/>
          <w:szCs w:val="28"/>
        </w:rPr>
      </w:pPr>
    </w:p>
    <w:p w:rsidR="00A95A6D" w:rsidRPr="004952E6" w:rsidRDefault="00936CF7" w:rsidP="00A95A6D">
      <w:pPr>
        <w:tabs>
          <w:tab w:val="left" w:pos="619"/>
        </w:tabs>
        <w:ind w:firstLine="624"/>
        <w:jc w:val="center"/>
      </w:pPr>
      <w:r w:rsidRPr="00936CF7">
        <w:rPr>
          <w:i/>
          <w:iCs/>
          <w:sz w:val="28"/>
          <w:szCs w:val="28"/>
          <w:lang w:val="en-US"/>
        </w:rPr>
        <w:t>Information</w:t>
      </w:r>
      <w:r w:rsidRPr="004952E6">
        <w:rPr>
          <w:i/>
          <w:iCs/>
          <w:sz w:val="28"/>
          <w:szCs w:val="28"/>
        </w:rPr>
        <w:t xml:space="preserve"> </w:t>
      </w:r>
      <w:r w:rsidRPr="00936CF7">
        <w:rPr>
          <w:i/>
          <w:iCs/>
          <w:sz w:val="28"/>
          <w:szCs w:val="28"/>
          <w:lang w:val="en-US"/>
        </w:rPr>
        <w:t>directory</w:t>
      </w:r>
      <w:r w:rsidR="00A95A6D" w:rsidRPr="004952E6">
        <w:rPr>
          <w:i/>
          <w:iCs/>
          <w:sz w:val="28"/>
          <w:szCs w:val="28"/>
        </w:rPr>
        <w:t>.</w:t>
      </w:r>
      <w:r w:rsidR="00A95A6D" w:rsidRPr="005C71C0">
        <w:rPr>
          <w:i/>
          <w:iCs/>
          <w:sz w:val="28"/>
          <w:szCs w:val="28"/>
          <w:lang w:val="en-US"/>
        </w:rPr>
        <w:t>exe</w:t>
      </w:r>
      <w:r w:rsidR="00A95A6D" w:rsidRPr="004952E6">
        <w:rPr>
          <w:sz w:val="28"/>
          <w:szCs w:val="28"/>
        </w:rPr>
        <w:t xml:space="preserve"> – </w:t>
      </w:r>
      <w:r w:rsidR="00A95A6D" w:rsidRPr="005C71C0">
        <w:rPr>
          <w:sz w:val="28"/>
          <w:szCs w:val="28"/>
        </w:rPr>
        <w:t>исполняемый</w:t>
      </w:r>
      <w:r w:rsidR="00A95A6D" w:rsidRPr="004952E6">
        <w:rPr>
          <w:sz w:val="28"/>
          <w:szCs w:val="28"/>
        </w:rPr>
        <w:t xml:space="preserve"> </w:t>
      </w:r>
      <w:r w:rsidR="00A95A6D" w:rsidRPr="005C71C0">
        <w:rPr>
          <w:sz w:val="28"/>
          <w:szCs w:val="28"/>
        </w:rPr>
        <w:t>файл</w:t>
      </w:r>
      <w:r w:rsidR="00A95A6D" w:rsidRPr="004952E6">
        <w:rPr>
          <w:sz w:val="28"/>
          <w:szCs w:val="28"/>
        </w:rPr>
        <w:t xml:space="preserve"> </w:t>
      </w:r>
      <w:r w:rsidR="00A95A6D" w:rsidRPr="005C71C0">
        <w:rPr>
          <w:sz w:val="28"/>
          <w:szCs w:val="28"/>
        </w:rPr>
        <w:t>программы</w:t>
      </w:r>
    </w:p>
    <w:p w:rsidR="00A95A6D" w:rsidRPr="004952E6" w:rsidRDefault="00A95A6D" w:rsidP="00A95A6D">
      <w:pPr>
        <w:tabs>
          <w:tab w:val="left" w:pos="619"/>
        </w:tabs>
        <w:jc w:val="both"/>
        <w:rPr>
          <w:sz w:val="28"/>
          <w:szCs w:val="28"/>
        </w:rPr>
      </w:pPr>
    </w:p>
    <w:p w:rsidR="00A95A6D" w:rsidRPr="005C71C0" w:rsidRDefault="00A95A6D" w:rsidP="00A95A6D">
      <w:pPr>
        <w:jc w:val="center"/>
        <w:rPr>
          <w:b/>
          <w:bCs/>
          <w:sz w:val="28"/>
          <w:szCs w:val="28"/>
        </w:rPr>
      </w:pPr>
      <w:r w:rsidRPr="005C71C0">
        <w:rPr>
          <w:b/>
          <w:bCs/>
          <w:sz w:val="28"/>
          <w:szCs w:val="28"/>
        </w:rPr>
        <w:t>Использованные технологии и средства</w:t>
      </w:r>
    </w:p>
    <w:p w:rsidR="00A95A6D" w:rsidRPr="005C71C0" w:rsidRDefault="00A95A6D" w:rsidP="00A95A6D">
      <w:pPr>
        <w:tabs>
          <w:tab w:val="left" w:pos="169"/>
        </w:tabs>
        <w:ind w:firstLine="624"/>
        <w:jc w:val="center"/>
      </w:pPr>
    </w:p>
    <w:p w:rsidR="00A95A6D" w:rsidRPr="005C71C0" w:rsidRDefault="00A95A6D" w:rsidP="00A95A6D">
      <w:pPr>
        <w:tabs>
          <w:tab w:val="left" w:pos="619"/>
        </w:tabs>
        <w:jc w:val="both"/>
        <w:rPr>
          <w:sz w:val="28"/>
          <w:szCs w:val="28"/>
        </w:rPr>
      </w:pPr>
      <w:r w:rsidRPr="005C71C0">
        <w:rPr>
          <w:sz w:val="30"/>
          <w:szCs w:val="30"/>
        </w:rPr>
        <w:tab/>
      </w:r>
      <w:r w:rsidRPr="005C71C0">
        <w:rPr>
          <w:sz w:val="28"/>
          <w:szCs w:val="28"/>
        </w:rPr>
        <w:t>Программа реализована на языке C#. Компиляция осуществлялась с помощью IDE Microsoft Visual Studio Community 2015</w:t>
      </w:r>
    </w:p>
    <w:p w:rsidR="00A95A6D" w:rsidRPr="005C71C0" w:rsidRDefault="00A95A6D" w:rsidP="00A95A6D">
      <w:pPr>
        <w:tabs>
          <w:tab w:val="left" w:pos="619"/>
        </w:tabs>
        <w:jc w:val="both"/>
        <w:rPr>
          <w:sz w:val="28"/>
          <w:szCs w:val="28"/>
        </w:rPr>
      </w:pPr>
      <w:r w:rsidRPr="005C71C0">
        <w:rPr>
          <w:sz w:val="28"/>
          <w:szCs w:val="28"/>
        </w:rPr>
        <w:tab/>
        <w:t>Для запуска и корректной работы в среде Microsoft должен быть установлен .NET Framework 2.0 или более новой версии.</w:t>
      </w:r>
    </w:p>
    <w:p w:rsidR="00254098" w:rsidRPr="005C71C0" w:rsidRDefault="00254098" w:rsidP="0070183A">
      <w:pPr>
        <w:tabs>
          <w:tab w:val="left" w:pos="619"/>
        </w:tabs>
        <w:jc w:val="both"/>
      </w:pPr>
    </w:p>
    <w:p w:rsidR="00A95A6D" w:rsidRPr="005C71C0" w:rsidRDefault="00A95A6D" w:rsidP="00A95A6D">
      <w:pPr>
        <w:jc w:val="center"/>
        <w:rPr>
          <w:b/>
          <w:bCs/>
          <w:sz w:val="28"/>
          <w:szCs w:val="28"/>
        </w:rPr>
      </w:pPr>
      <w:r w:rsidRPr="005C71C0">
        <w:rPr>
          <w:b/>
          <w:bCs/>
          <w:sz w:val="28"/>
          <w:szCs w:val="28"/>
        </w:rPr>
        <w:t>Вызов и загрузка</w:t>
      </w:r>
    </w:p>
    <w:p w:rsidR="00A95A6D" w:rsidRPr="005C71C0" w:rsidRDefault="00A95A6D" w:rsidP="00A95A6D">
      <w:pPr>
        <w:tabs>
          <w:tab w:val="left" w:pos="169"/>
        </w:tabs>
        <w:ind w:firstLine="624"/>
        <w:jc w:val="center"/>
      </w:pPr>
    </w:p>
    <w:p w:rsidR="00A95A6D" w:rsidRPr="005C71C0" w:rsidRDefault="00A95A6D" w:rsidP="00A95A6D">
      <w:pPr>
        <w:tabs>
          <w:tab w:val="left" w:pos="619"/>
        </w:tabs>
        <w:jc w:val="both"/>
        <w:rPr>
          <w:sz w:val="28"/>
          <w:szCs w:val="28"/>
        </w:rPr>
      </w:pPr>
      <w:r w:rsidRPr="005C71C0">
        <w:rPr>
          <w:sz w:val="28"/>
          <w:szCs w:val="28"/>
        </w:rPr>
        <w:tab/>
        <w:t>Для запуска программы необходимо выполнить файл</w:t>
      </w:r>
    </w:p>
    <w:p w:rsidR="00A95A6D" w:rsidRPr="00936CF7" w:rsidRDefault="00936CF7" w:rsidP="00A95A6D">
      <w:pPr>
        <w:tabs>
          <w:tab w:val="left" w:pos="619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ВАША</w:t>
      </w:r>
      <w:r w:rsidRPr="00936CF7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ПАПКА</w:t>
      </w:r>
      <w:r w:rsidRPr="00936CF7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С</w:t>
      </w:r>
      <w:r w:rsidRPr="00936CF7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ЗАДАНИЯМИ</w:t>
      </w:r>
      <w:r w:rsidRPr="00936CF7">
        <w:rPr>
          <w:sz w:val="28"/>
          <w:szCs w:val="28"/>
          <w:lang w:val="en-US"/>
        </w:rPr>
        <w:t>\</w:t>
      </w:r>
      <w:r w:rsidR="00A95A6D" w:rsidRPr="005C71C0">
        <w:rPr>
          <w:sz w:val="28"/>
          <w:szCs w:val="28"/>
        </w:rPr>
        <w:t>ЛатыповБулат</w:t>
      </w:r>
      <w:r>
        <w:rPr>
          <w:sz w:val="28"/>
          <w:szCs w:val="28"/>
          <w:lang w:val="en-US"/>
        </w:rPr>
        <w:t xml:space="preserve">\information </w:t>
      </w:r>
      <w:r w:rsidRPr="00936CF7">
        <w:rPr>
          <w:sz w:val="28"/>
          <w:szCs w:val="28"/>
          <w:lang w:val="en-US"/>
        </w:rPr>
        <w:t>directory\Information directory\bin\Debug</w:t>
      </w:r>
      <w:r w:rsidR="00A95A6D" w:rsidRPr="00936CF7">
        <w:rPr>
          <w:sz w:val="28"/>
          <w:szCs w:val="28"/>
          <w:lang w:val="en-US"/>
        </w:rPr>
        <w:t xml:space="preserve">\ </w:t>
      </w:r>
      <w:r w:rsidRPr="00936CF7">
        <w:rPr>
          <w:sz w:val="28"/>
          <w:szCs w:val="28"/>
          <w:lang w:val="en-US"/>
        </w:rPr>
        <w:t>Information directory</w:t>
      </w:r>
      <w:r w:rsidR="00A95A6D" w:rsidRPr="00936CF7">
        <w:rPr>
          <w:sz w:val="28"/>
          <w:szCs w:val="28"/>
          <w:lang w:val="en-US"/>
        </w:rPr>
        <w:t>.exe</w:t>
      </w:r>
    </w:p>
    <w:p w:rsidR="00A95A6D" w:rsidRPr="00936CF7" w:rsidRDefault="00A95A6D" w:rsidP="00A95A6D">
      <w:pPr>
        <w:tabs>
          <w:tab w:val="left" w:pos="619"/>
        </w:tabs>
        <w:jc w:val="both"/>
        <w:rPr>
          <w:sz w:val="28"/>
          <w:szCs w:val="28"/>
          <w:lang w:val="en-US"/>
        </w:rPr>
      </w:pPr>
    </w:p>
    <w:p w:rsidR="00A95A6D" w:rsidRPr="00936CF7" w:rsidRDefault="00A95A6D" w:rsidP="00A95A6D">
      <w:pPr>
        <w:tabs>
          <w:tab w:val="left" w:pos="619"/>
        </w:tabs>
        <w:jc w:val="both"/>
        <w:rPr>
          <w:sz w:val="28"/>
          <w:szCs w:val="28"/>
          <w:lang w:val="en-US"/>
        </w:rPr>
      </w:pPr>
    </w:p>
    <w:p w:rsidR="00A95A6D" w:rsidRPr="00936CF7" w:rsidRDefault="00A95A6D" w:rsidP="00A95A6D">
      <w:pPr>
        <w:tabs>
          <w:tab w:val="left" w:pos="619"/>
        </w:tabs>
        <w:jc w:val="both"/>
        <w:rPr>
          <w:sz w:val="28"/>
          <w:szCs w:val="28"/>
          <w:lang w:val="en-US"/>
        </w:rPr>
      </w:pPr>
    </w:p>
    <w:p w:rsidR="00A95A6D" w:rsidRPr="00936CF7" w:rsidRDefault="00A95A6D" w:rsidP="00A95A6D">
      <w:pPr>
        <w:tabs>
          <w:tab w:val="left" w:pos="619"/>
        </w:tabs>
        <w:jc w:val="both"/>
        <w:rPr>
          <w:sz w:val="28"/>
          <w:szCs w:val="28"/>
          <w:lang w:val="en-US"/>
        </w:rPr>
      </w:pPr>
    </w:p>
    <w:p w:rsidR="00A95A6D" w:rsidRPr="00936CF7" w:rsidRDefault="00A95A6D" w:rsidP="00A95A6D">
      <w:pPr>
        <w:tabs>
          <w:tab w:val="left" w:pos="619"/>
        </w:tabs>
        <w:jc w:val="both"/>
        <w:rPr>
          <w:sz w:val="28"/>
          <w:szCs w:val="28"/>
          <w:lang w:val="en-US"/>
        </w:rPr>
      </w:pPr>
    </w:p>
    <w:p w:rsidR="00936CF7" w:rsidRDefault="00936CF7" w:rsidP="00A95A6D">
      <w:pPr>
        <w:jc w:val="center"/>
        <w:rPr>
          <w:b/>
          <w:bCs/>
          <w:sz w:val="28"/>
          <w:szCs w:val="28"/>
          <w:lang w:val="en-US"/>
        </w:rPr>
      </w:pPr>
    </w:p>
    <w:p w:rsidR="00A95A6D" w:rsidRPr="005C71C0" w:rsidRDefault="00A95A6D" w:rsidP="00A95A6D">
      <w:pPr>
        <w:jc w:val="center"/>
        <w:rPr>
          <w:b/>
          <w:bCs/>
          <w:sz w:val="28"/>
          <w:szCs w:val="28"/>
        </w:rPr>
      </w:pPr>
      <w:r w:rsidRPr="005C71C0">
        <w:rPr>
          <w:b/>
          <w:bCs/>
          <w:sz w:val="28"/>
          <w:szCs w:val="28"/>
        </w:rPr>
        <w:lastRenderedPageBreak/>
        <w:t>Описание продукта</w:t>
      </w:r>
    </w:p>
    <w:p w:rsidR="00A95A6D" w:rsidRPr="005C71C0" w:rsidRDefault="00A95A6D" w:rsidP="00A95A6D">
      <w:pPr>
        <w:tabs>
          <w:tab w:val="left" w:pos="169"/>
        </w:tabs>
        <w:ind w:firstLine="624"/>
        <w:jc w:val="center"/>
      </w:pPr>
    </w:p>
    <w:p w:rsidR="00A95A6D" w:rsidRPr="005C71C0" w:rsidRDefault="001A3323" w:rsidP="001A3323">
      <w:pPr>
        <w:tabs>
          <w:tab w:val="left" w:pos="619"/>
        </w:tabs>
        <w:jc w:val="both"/>
        <w:rPr>
          <w:sz w:val="28"/>
          <w:szCs w:val="28"/>
        </w:rPr>
      </w:pPr>
      <w:r w:rsidRPr="005C71C0">
        <w:rPr>
          <w:sz w:val="28"/>
          <w:szCs w:val="28"/>
        </w:rPr>
        <w:tab/>
      </w:r>
      <w:r w:rsidR="00A95A6D" w:rsidRPr="005C71C0">
        <w:rPr>
          <w:sz w:val="28"/>
          <w:szCs w:val="28"/>
        </w:rPr>
        <w:t xml:space="preserve">Диалог осуществляется в интерактивном виде (форма). </w:t>
      </w:r>
    </w:p>
    <w:p w:rsidR="00A95A6D" w:rsidRPr="005C71C0" w:rsidRDefault="00A95A6D" w:rsidP="001A3323">
      <w:pPr>
        <w:tabs>
          <w:tab w:val="left" w:pos="619"/>
        </w:tabs>
        <w:jc w:val="both"/>
        <w:rPr>
          <w:sz w:val="28"/>
          <w:szCs w:val="28"/>
        </w:rPr>
      </w:pPr>
      <w:r w:rsidRPr="005C71C0">
        <w:rPr>
          <w:sz w:val="28"/>
          <w:szCs w:val="28"/>
        </w:rPr>
        <w:t>Действия осуществляются с помощью одиночного нажатия кнопок</w:t>
      </w:r>
      <w:r w:rsidR="001A3323" w:rsidRPr="005C71C0">
        <w:rPr>
          <w:sz w:val="28"/>
          <w:szCs w:val="28"/>
        </w:rPr>
        <w:t xml:space="preserve"> </w:t>
      </w:r>
      <w:r w:rsidR="001551BE">
        <w:rPr>
          <w:sz w:val="28"/>
          <w:szCs w:val="28"/>
        </w:rPr>
        <w:t>и текстовых строк</w:t>
      </w:r>
      <w:r w:rsidR="001A3323" w:rsidRPr="005C71C0">
        <w:rPr>
          <w:sz w:val="28"/>
          <w:szCs w:val="28"/>
        </w:rPr>
        <w:t>.</w:t>
      </w:r>
    </w:p>
    <w:p w:rsidR="001A3323" w:rsidRPr="005C71C0" w:rsidRDefault="001A3323" w:rsidP="001A3323">
      <w:pPr>
        <w:jc w:val="center"/>
        <w:rPr>
          <w:b/>
          <w:bCs/>
          <w:sz w:val="28"/>
          <w:szCs w:val="28"/>
        </w:rPr>
      </w:pPr>
      <w:r w:rsidRPr="005C71C0">
        <w:rPr>
          <w:b/>
          <w:bCs/>
          <w:sz w:val="28"/>
          <w:szCs w:val="28"/>
        </w:rPr>
        <w:t>Задание на разработку</w:t>
      </w:r>
    </w:p>
    <w:p w:rsidR="001A3323" w:rsidRPr="005C71C0" w:rsidRDefault="001A3323" w:rsidP="001A3323">
      <w:pPr>
        <w:tabs>
          <w:tab w:val="left" w:pos="169"/>
        </w:tabs>
        <w:jc w:val="center"/>
        <w:rPr>
          <w:b/>
          <w:bCs/>
          <w:sz w:val="30"/>
          <w:szCs w:val="30"/>
        </w:rPr>
      </w:pPr>
    </w:p>
    <w:p w:rsidR="001A3323" w:rsidRPr="005C71C0" w:rsidRDefault="001A3323" w:rsidP="001A3323">
      <w:pPr>
        <w:tabs>
          <w:tab w:val="left" w:pos="619"/>
        </w:tabs>
        <w:ind w:firstLine="624"/>
        <w:jc w:val="both"/>
        <w:rPr>
          <w:sz w:val="28"/>
          <w:szCs w:val="28"/>
        </w:rPr>
      </w:pPr>
      <w:r w:rsidRPr="005C71C0">
        <w:rPr>
          <w:b/>
          <w:bCs/>
          <w:sz w:val="28"/>
          <w:szCs w:val="28"/>
        </w:rPr>
        <w:t xml:space="preserve">Постановка задачи: </w:t>
      </w:r>
      <w:r w:rsidRPr="005C71C0">
        <w:rPr>
          <w:sz w:val="28"/>
          <w:szCs w:val="28"/>
        </w:rPr>
        <w:t xml:space="preserve">разработать программу - информационный справочник, </w:t>
      </w:r>
      <w:r w:rsidR="001551BE" w:rsidRPr="005C71C0">
        <w:rPr>
          <w:sz w:val="28"/>
          <w:szCs w:val="28"/>
        </w:rPr>
        <w:t xml:space="preserve">основанный на </w:t>
      </w:r>
      <w:r w:rsidR="001551BE">
        <w:rPr>
          <w:sz w:val="28"/>
          <w:szCs w:val="28"/>
        </w:rPr>
        <w:t>диалоге типа «Меню»</w:t>
      </w:r>
      <w:r w:rsidRPr="005C71C0">
        <w:rPr>
          <w:sz w:val="28"/>
          <w:szCs w:val="28"/>
        </w:rPr>
        <w:t>.</w:t>
      </w:r>
    </w:p>
    <w:p w:rsidR="001A3323" w:rsidRPr="005C71C0" w:rsidRDefault="001A3323" w:rsidP="001A3323">
      <w:pPr>
        <w:tabs>
          <w:tab w:val="left" w:pos="169"/>
        </w:tabs>
        <w:jc w:val="both"/>
        <w:rPr>
          <w:sz w:val="28"/>
          <w:szCs w:val="28"/>
        </w:rPr>
      </w:pPr>
    </w:p>
    <w:p w:rsidR="001A3323" w:rsidRPr="005C71C0" w:rsidRDefault="001A3323" w:rsidP="001A3323">
      <w:pPr>
        <w:tabs>
          <w:tab w:val="left" w:pos="169"/>
        </w:tabs>
        <w:ind w:firstLine="563"/>
        <w:jc w:val="both"/>
        <w:rPr>
          <w:sz w:val="28"/>
          <w:szCs w:val="28"/>
        </w:rPr>
      </w:pPr>
      <w:r w:rsidRPr="005C71C0">
        <w:rPr>
          <w:b/>
          <w:bCs/>
          <w:sz w:val="28"/>
          <w:szCs w:val="28"/>
        </w:rPr>
        <w:t xml:space="preserve">Требования: </w:t>
      </w:r>
    </w:p>
    <w:p w:rsidR="001A3323" w:rsidRPr="005C71C0" w:rsidRDefault="001A3323" w:rsidP="001A3323">
      <w:pPr>
        <w:numPr>
          <w:ilvl w:val="0"/>
          <w:numId w:val="4"/>
        </w:numPr>
        <w:tabs>
          <w:tab w:val="left" w:pos="169"/>
        </w:tabs>
        <w:jc w:val="both"/>
        <w:rPr>
          <w:sz w:val="28"/>
          <w:szCs w:val="28"/>
        </w:rPr>
      </w:pPr>
      <w:r w:rsidRPr="005C71C0">
        <w:rPr>
          <w:sz w:val="28"/>
          <w:szCs w:val="28"/>
        </w:rPr>
        <w:t>Программа должна быть совместима  с .</w:t>
      </w:r>
      <w:r w:rsidRPr="005C71C0">
        <w:rPr>
          <w:sz w:val="28"/>
          <w:szCs w:val="28"/>
          <w:lang w:val="en-US"/>
        </w:rPr>
        <w:t>NET</w:t>
      </w:r>
      <w:r w:rsidRPr="005C71C0">
        <w:rPr>
          <w:sz w:val="28"/>
          <w:szCs w:val="28"/>
        </w:rPr>
        <w:t xml:space="preserve"> </w:t>
      </w:r>
      <w:r w:rsidRPr="005C71C0">
        <w:rPr>
          <w:sz w:val="28"/>
          <w:szCs w:val="28"/>
          <w:lang w:val="en-US"/>
        </w:rPr>
        <w:t>Framework</w:t>
      </w:r>
      <w:r w:rsidRPr="005C71C0">
        <w:rPr>
          <w:sz w:val="28"/>
          <w:szCs w:val="28"/>
        </w:rPr>
        <w:t>.2.0</w:t>
      </w:r>
    </w:p>
    <w:p w:rsidR="001A3323" w:rsidRPr="005C71C0" w:rsidRDefault="001A3323" w:rsidP="001A3323">
      <w:pPr>
        <w:numPr>
          <w:ilvl w:val="0"/>
          <w:numId w:val="4"/>
        </w:numPr>
        <w:tabs>
          <w:tab w:val="left" w:pos="169"/>
        </w:tabs>
        <w:jc w:val="both"/>
        <w:rPr>
          <w:sz w:val="28"/>
          <w:szCs w:val="28"/>
        </w:rPr>
      </w:pPr>
      <w:r w:rsidRPr="005C71C0">
        <w:rPr>
          <w:sz w:val="28"/>
          <w:szCs w:val="28"/>
        </w:rPr>
        <w:t xml:space="preserve">Операционная система </w:t>
      </w:r>
      <w:r w:rsidRPr="005C71C0">
        <w:rPr>
          <w:sz w:val="28"/>
          <w:szCs w:val="28"/>
          <w:lang w:val="en-US"/>
        </w:rPr>
        <w:t>Windows</w:t>
      </w:r>
      <w:r w:rsidRPr="005C71C0">
        <w:rPr>
          <w:sz w:val="28"/>
          <w:szCs w:val="28"/>
        </w:rPr>
        <w:t xml:space="preserve"> 7, </w:t>
      </w:r>
      <w:r w:rsidRPr="005C71C0">
        <w:rPr>
          <w:sz w:val="28"/>
          <w:szCs w:val="28"/>
          <w:lang w:val="en-US"/>
        </w:rPr>
        <w:t>Windows</w:t>
      </w:r>
      <w:r w:rsidRPr="005C71C0">
        <w:rPr>
          <w:sz w:val="28"/>
          <w:szCs w:val="28"/>
        </w:rPr>
        <w:t xml:space="preserve"> 8, </w:t>
      </w:r>
      <w:r w:rsidRPr="005C71C0">
        <w:rPr>
          <w:sz w:val="28"/>
          <w:szCs w:val="28"/>
          <w:lang w:val="en-US"/>
        </w:rPr>
        <w:t>Windows</w:t>
      </w:r>
      <w:r w:rsidRPr="005C71C0">
        <w:rPr>
          <w:sz w:val="28"/>
          <w:szCs w:val="28"/>
        </w:rPr>
        <w:t xml:space="preserve"> 10</w:t>
      </w:r>
    </w:p>
    <w:p w:rsidR="001A3323" w:rsidRPr="005C71C0" w:rsidRDefault="001A3323" w:rsidP="001A3323">
      <w:pPr>
        <w:tabs>
          <w:tab w:val="left" w:pos="169"/>
        </w:tabs>
        <w:jc w:val="both"/>
        <w:rPr>
          <w:sz w:val="28"/>
          <w:szCs w:val="28"/>
        </w:rPr>
      </w:pPr>
    </w:p>
    <w:p w:rsidR="001A3323" w:rsidRPr="005C71C0" w:rsidRDefault="001A3323" w:rsidP="001A3323">
      <w:pPr>
        <w:tabs>
          <w:tab w:val="left" w:pos="169"/>
        </w:tabs>
        <w:jc w:val="both"/>
        <w:rPr>
          <w:sz w:val="28"/>
          <w:szCs w:val="28"/>
          <w:lang w:val="en-US"/>
        </w:rPr>
      </w:pPr>
      <w:r w:rsidRPr="005C71C0">
        <w:rPr>
          <w:b/>
          <w:bCs/>
          <w:sz w:val="28"/>
          <w:szCs w:val="28"/>
        </w:rPr>
        <w:t>Инструментарий</w:t>
      </w:r>
      <w:r w:rsidRPr="005C71C0">
        <w:rPr>
          <w:b/>
          <w:bCs/>
          <w:sz w:val="28"/>
          <w:szCs w:val="28"/>
          <w:lang w:val="en-US"/>
        </w:rPr>
        <w:t xml:space="preserve">: </w:t>
      </w:r>
      <w:r w:rsidRPr="005C71C0">
        <w:rPr>
          <w:sz w:val="28"/>
          <w:szCs w:val="28"/>
          <w:lang w:val="en-US"/>
        </w:rPr>
        <w:t>Microsoft Visual Studio Community 2015</w:t>
      </w:r>
    </w:p>
    <w:p w:rsidR="001A3323" w:rsidRPr="005C71C0" w:rsidRDefault="001A3323" w:rsidP="001A3323">
      <w:pPr>
        <w:tabs>
          <w:tab w:val="left" w:pos="169"/>
        </w:tabs>
        <w:jc w:val="both"/>
        <w:rPr>
          <w:sz w:val="28"/>
          <w:szCs w:val="28"/>
          <w:lang w:val="en-US"/>
        </w:rPr>
      </w:pPr>
    </w:p>
    <w:p w:rsidR="001A3323" w:rsidRPr="005C71C0" w:rsidRDefault="001A3323" w:rsidP="001A3323">
      <w:pPr>
        <w:tabs>
          <w:tab w:val="left" w:pos="169"/>
        </w:tabs>
        <w:jc w:val="both"/>
        <w:rPr>
          <w:sz w:val="28"/>
          <w:szCs w:val="28"/>
        </w:rPr>
      </w:pPr>
      <w:r w:rsidRPr="005C71C0">
        <w:rPr>
          <w:b/>
          <w:bCs/>
          <w:sz w:val="28"/>
          <w:szCs w:val="28"/>
        </w:rPr>
        <w:t xml:space="preserve">Язык разработки: </w:t>
      </w:r>
      <w:r w:rsidRPr="005C71C0">
        <w:rPr>
          <w:sz w:val="28"/>
          <w:szCs w:val="28"/>
          <w:lang w:val="en-US"/>
        </w:rPr>
        <w:t>C</w:t>
      </w:r>
      <w:r w:rsidRPr="005C71C0">
        <w:rPr>
          <w:sz w:val="28"/>
          <w:szCs w:val="28"/>
        </w:rPr>
        <w:t>#</w:t>
      </w:r>
    </w:p>
    <w:p w:rsidR="001A3323" w:rsidRPr="005C71C0" w:rsidRDefault="001A3323" w:rsidP="001A3323">
      <w:pPr>
        <w:tabs>
          <w:tab w:val="left" w:pos="619"/>
        </w:tabs>
        <w:jc w:val="both"/>
        <w:rPr>
          <w:sz w:val="28"/>
          <w:szCs w:val="28"/>
        </w:rPr>
      </w:pPr>
    </w:p>
    <w:p w:rsidR="001A3323" w:rsidRPr="005C71C0" w:rsidRDefault="001A3323">
      <w:pPr>
        <w:widowControl/>
        <w:suppressAutoHyphens w:val="0"/>
        <w:spacing w:after="200" w:line="276" w:lineRule="auto"/>
        <w:rPr>
          <w:sz w:val="28"/>
          <w:szCs w:val="28"/>
        </w:rPr>
      </w:pPr>
      <w:r w:rsidRPr="005C71C0">
        <w:rPr>
          <w:sz w:val="28"/>
          <w:szCs w:val="28"/>
        </w:rPr>
        <w:br w:type="page"/>
      </w:r>
    </w:p>
    <w:p w:rsidR="001A3323" w:rsidRPr="005C71C0" w:rsidRDefault="001A3323" w:rsidP="001A3323">
      <w:pPr>
        <w:tabs>
          <w:tab w:val="left" w:pos="169"/>
        </w:tabs>
        <w:jc w:val="center"/>
        <w:rPr>
          <w:sz w:val="28"/>
          <w:szCs w:val="28"/>
        </w:rPr>
      </w:pPr>
      <w:r w:rsidRPr="005C71C0">
        <w:rPr>
          <w:b/>
          <w:bCs/>
          <w:sz w:val="28"/>
          <w:szCs w:val="28"/>
        </w:rPr>
        <w:lastRenderedPageBreak/>
        <w:t>Задание на разработку интерактивной программы с диалоговым интерфейсом</w:t>
      </w:r>
    </w:p>
    <w:p w:rsidR="001A3323" w:rsidRPr="005C71C0" w:rsidRDefault="001A3323" w:rsidP="001A3323">
      <w:pPr>
        <w:tabs>
          <w:tab w:val="left" w:pos="169"/>
        </w:tabs>
        <w:jc w:val="both"/>
        <w:rPr>
          <w:b/>
          <w:bCs/>
          <w:sz w:val="28"/>
          <w:szCs w:val="28"/>
        </w:rPr>
      </w:pPr>
    </w:p>
    <w:p w:rsidR="001A3323" w:rsidRPr="005C71C0" w:rsidRDefault="001A3323" w:rsidP="001A3323">
      <w:pPr>
        <w:tabs>
          <w:tab w:val="left" w:pos="169"/>
        </w:tabs>
        <w:jc w:val="both"/>
        <w:rPr>
          <w:sz w:val="28"/>
          <w:szCs w:val="28"/>
        </w:rPr>
      </w:pPr>
      <w:r w:rsidRPr="005C71C0">
        <w:rPr>
          <w:b/>
          <w:bCs/>
          <w:sz w:val="28"/>
          <w:szCs w:val="28"/>
        </w:rPr>
        <w:t xml:space="preserve">Постановка задачи: </w:t>
      </w:r>
      <w:r w:rsidRPr="005C71C0">
        <w:rPr>
          <w:sz w:val="28"/>
          <w:szCs w:val="28"/>
        </w:rPr>
        <w:t xml:space="preserve">разработать программу - информационный справочник, </w:t>
      </w:r>
      <w:r w:rsidR="001551BE" w:rsidRPr="005C71C0">
        <w:rPr>
          <w:sz w:val="28"/>
          <w:szCs w:val="28"/>
        </w:rPr>
        <w:t xml:space="preserve">основанный на </w:t>
      </w:r>
      <w:r w:rsidR="001551BE">
        <w:rPr>
          <w:sz w:val="28"/>
          <w:szCs w:val="28"/>
        </w:rPr>
        <w:t>диалоге типа «Меню»</w:t>
      </w:r>
      <w:r w:rsidRPr="005C71C0">
        <w:rPr>
          <w:sz w:val="28"/>
          <w:szCs w:val="28"/>
        </w:rPr>
        <w:t>.</w:t>
      </w:r>
    </w:p>
    <w:p w:rsidR="001A3323" w:rsidRPr="005C71C0" w:rsidRDefault="001A3323" w:rsidP="001A3323">
      <w:pPr>
        <w:tabs>
          <w:tab w:val="left" w:pos="169"/>
        </w:tabs>
        <w:jc w:val="both"/>
        <w:rPr>
          <w:sz w:val="28"/>
          <w:szCs w:val="28"/>
        </w:rPr>
      </w:pPr>
    </w:p>
    <w:p w:rsidR="001A3323" w:rsidRPr="005C71C0" w:rsidRDefault="001A3323" w:rsidP="001A3323">
      <w:pPr>
        <w:tabs>
          <w:tab w:val="left" w:pos="169"/>
        </w:tabs>
        <w:jc w:val="both"/>
        <w:rPr>
          <w:sz w:val="28"/>
          <w:szCs w:val="28"/>
        </w:rPr>
      </w:pPr>
      <w:r w:rsidRPr="005C71C0">
        <w:rPr>
          <w:b/>
          <w:bCs/>
          <w:sz w:val="28"/>
          <w:szCs w:val="28"/>
        </w:rPr>
        <w:t>Вид интерфейса:</w:t>
      </w:r>
      <w:r w:rsidRPr="005C71C0">
        <w:rPr>
          <w:sz w:val="28"/>
          <w:szCs w:val="28"/>
        </w:rPr>
        <w:t xml:space="preserve"> интерактивный, диалог ведется с помощью элементов экранной формы. </w:t>
      </w:r>
    </w:p>
    <w:p w:rsidR="001A3323" w:rsidRPr="005C71C0" w:rsidRDefault="001A3323" w:rsidP="001A3323">
      <w:pPr>
        <w:tabs>
          <w:tab w:val="left" w:pos="169"/>
        </w:tabs>
        <w:jc w:val="both"/>
        <w:rPr>
          <w:sz w:val="28"/>
          <w:szCs w:val="28"/>
        </w:rPr>
      </w:pPr>
    </w:p>
    <w:p w:rsidR="001A3323" w:rsidRPr="005C71C0" w:rsidRDefault="001A3323" w:rsidP="001A3323">
      <w:pPr>
        <w:tabs>
          <w:tab w:val="left" w:pos="619"/>
        </w:tabs>
        <w:jc w:val="both"/>
        <w:rPr>
          <w:sz w:val="28"/>
          <w:szCs w:val="28"/>
        </w:rPr>
      </w:pPr>
      <w:r w:rsidRPr="005C71C0">
        <w:rPr>
          <w:b/>
          <w:bCs/>
          <w:sz w:val="28"/>
          <w:szCs w:val="28"/>
        </w:rPr>
        <w:t xml:space="preserve">Форма диалога: </w:t>
      </w:r>
      <w:r w:rsidRPr="005C71C0">
        <w:rPr>
          <w:sz w:val="28"/>
          <w:szCs w:val="28"/>
          <w:lang w:val="en-US"/>
        </w:rPr>
        <w:t>label</w:t>
      </w:r>
      <w:r w:rsidRPr="005C71C0">
        <w:rPr>
          <w:sz w:val="28"/>
          <w:szCs w:val="28"/>
        </w:rPr>
        <w:t xml:space="preserve">`ы,  </w:t>
      </w:r>
      <w:r w:rsidRPr="005C71C0">
        <w:rPr>
          <w:sz w:val="28"/>
          <w:szCs w:val="28"/>
          <w:lang w:val="en-US"/>
        </w:rPr>
        <w:t>textbox</w:t>
      </w:r>
      <w:r w:rsidR="00832B27" w:rsidRPr="005C71C0">
        <w:rPr>
          <w:sz w:val="28"/>
          <w:szCs w:val="28"/>
        </w:rPr>
        <w:t>,</w:t>
      </w:r>
      <w:r w:rsidRPr="005C71C0">
        <w:rPr>
          <w:sz w:val="28"/>
          <w:szCs w:val="28"/>
        </w:rPr>
        <w:t xml:space="preserve">  </w:t>
      </w:r>
      <w:r w:rsidRPr="005C71C0">
        <w:rPr>
          <w:sz w:val="28"/>
          <w:szCs w:val="28"/>
          <w:lang w:val="en-US"/>
        </w:rPr>
        <w:t>button</w:t>
      </w:r>
      <w:r w:rsidRPr="005C71C0">
        <w:rPr>
          <w:sz w:val="28"/>
          <w:szCs w:val="28"/>
        </w:rPr>
        <w:t>`ы</w:t>
      </w:r>
      <w:r w:rsidR="00832B27" w:rsidRPr="005C71C0">
        <w:rPr>
          <w:sz w:val="28"/>
          <w:szCs w:val="28"/>
        </w:rPr>
        <w:t xml:space="preserve"> и </w:t>
      </w:r>
      <w:r w:rsidR="00832B27" w:rsidRPr="005C71C0">
        <w:rPr>
          <w:sz w:val="28"/>
          <w:szCs w:val="28"/>
          <w:lang w:val="en-US"/>
        </w:rPr>
        <w:t>picturebox</w:t>
      </w:r>
      <w:r w:rsidR="00832B27" w:rsidRPr="005C71C0">
        <w:rPr>
          <w:sz w:val="28"/>
          <w:szCs w:val="28"/>
        </w:rPr>
        <w:t>’ы</w:t>
      </w:r>
      <w:r w:rsidRPr="005C71C0">
        <w:rPr>
          <w:sz w:val="28"/>
          <w:szCs w:val="28"/>
        </w:rPr>
        <w:t xml:space="preserve"> экранной формы.</w:t>
      </w:r>
    </w:p>
    <w:p w:rsidR="00832B27" w:rsidRPr="005C71C0" w:rsidRDefault="00832B27" w:rsidP="00832B27">
      <w:pPr>
        <w:tabs>
          <w:tab w:val="left" w:pos="169"/>
        </w:tabs>
        <w:rPr>
          <w:b/>
          <w:bCs/>
          <w:sz w:val="28"/>
          <w:szCs w:val="28"/>
        </w:rPr>
      </w:pPr>
    </w:p>
    <w:p w:rsidR="00832B27" w:rsidRPr="005C71C0" w:rsidRDefault="00832B27" w:rsidP="00832B27">
      <w:pPr>
        <w:tabs>
          <w:tab w:val="left" w:pos="169"/>
        </w:tabs>
        <w:jc w:val="center"/>
      </w:pPr>
      <w:r w:rsidRPr="005C71C0">
        <w:rPr>
          <w:b/>
          <w:bCs/>
          <w:sz w:val="28"/>
          <w:szCs w:val="28"/>
        </w:rPr>
        <w:tab/>
        <w:t>Структура схема-диалог</w:t>
      </w:r>
      <w:r w:rsidRPr="005C71C0">
        <w:rPr>
          <w:b/>
          <w:bCs/>
          <w:sz w:val="32"/>
          <w:szCs w:val="32"/>
        </w:rPr>
        <w:t xml:space="preserve"> </w:t>
      </w:r>
    </w:p>
    <w:p w:rsidR="002B3799" w:rsidRPr="005C71C0" w:rsidRDefault="00DB4A54" w:rsidP="00832B27">
      <w:pPr>
        <w:tabs>
          <w:tab w:val="left" w:pos="5274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margin-left:216.45pt;margin-top:155.1pt;width:75.75pt;height:47.25pt;rotation:270;flip:x;z-index:251666432" o:connectortype="elbow" adj="10793,213257,-103509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48.7pt;margin-top:140.85pt;width:116.25pt;height:39.75pt;z-index:251664384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5.7pt;margin-top:188.1pt;width:129.75pt;height:28.5pt;z-index:2516633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4952E6" w:rsidRPr="00832B27" w:rsidRDefault="004952E6" w:rsidP="00FB44BC">
                  <w:pPr>
                    <w:jc w:val="center"/>
                  </w:pPr>
                  <w:r>
                    <w:t>Закрыть программу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30" type="#_x0000_t32" style="position:absolute;margin-left:71.7pt;margin-top:140.85pt;width:132.75pt;height:39.75pt;flip:x;z-index:251662336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29" type="#_x0000_t202" style="position:absolute;margin-left:173.7pt;margin-top:102.6pt;width:129.75pt;height:28.5pt;z-index:2516613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4952E6" w:rsidRPr="00832B27" w:rsidRDefault="004952E6" w:rsidP="00832B27">
                  <w:pPr>
                    <w:jc w:val="center"/>
                  </w:pPr>
                  <w:r>
                    <w:t>Форма выбора сферы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28" type="#_x0000_t32" style="position:absolute;margin-left:237.45pt;margin-top:47.85pt;width:0;height:48pt;z-index:251660288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27" type="#_x0000_t202" style="position:absolute;margin-left:173.7pt;margin-top:13.8pt;width:129.75pt;height:28.5pt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4952E6" w:rsidRPr="00832B27" w:rsidRDefault="004952E6" w:rsidP="00832B27">
                  <w:pPr>
                    <w:jc w:val="center"/>
                  </w:pPr>
                  <w:r>
                    <w:t>Начало программы</w:t>
                  </w:r>
                </w:p>
              </w:txbxContent>
            </v:textbox>
          </v:shape>
        </w:pict>
      </w: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DB4A54" w:rsidP="002B379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36" type="#_x0000_t202" style="position:absolute;margin-left:285.2pt;margin-top:11.05pt;width:210pt;height:50.25pt;z-index:251668480" fillcolor="#9bbb59 [3206]" strokecolor="#f2f2f2 [3041]" strokeweight="3pt">
            <v:shadow on="t" type="perspective" color="#4e6128 [1606]" opacity=".5" offset="1pt" offset2="-1pt"/>
            <v:textbox>
              <w:txbxContent>
                <w:p w:rsidR="004952E6" w:rsidRPr="00832B27" w:rsidRDefault="004952E6" w:rsidP="00FB44BC">
                  <w:pPr>
                    <w:jc w:val="center"/>
                  </w:pPr>
                  <w:r>
                    <w:t>Переход на форму отображения информации по выбранному элементу</w:t>
                  </w:r>
                </w:p>
              </w:txbxContent>
            </v:textbox>
          </v:shape>
        </w:pict>
      </w: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rPr>
          <w:sz w:val="28"/>
          <w:szCs w:val="28"/>
        </w:rPr>
      </w:pPr>
    </w:p>
    <w:p w:rsidR="002B3799" w:rsidRPr="005C71C0" w:rsidRDefault="002B3799" w:rsidP="002B3799">
      <w:pPr>
        <w:tabs>
          <w:tab w:val="left" w:pos="900"/>
        </w:tabs>
        <w:rPr>
          <w:sz w:val="28"/>
          <w:szCs w:val="28"/>
        </w:rPr>
      </w:pPr>
      <w:r w:rsidRPr="005C71C0">
        <w:rPr>
          <w:sz w:val="28"/>
          <w:szCs w:val="28"/>
        </w:rPr>
        <w:tab/>
      </w:r>
    </w:p>
    <w:p w:rsidR="002B3799" w:rsidRPr="005C71C0" w:rsidRDefault="002B3799">
      <w:pPr>
        <w:widowControl/>
        <w:suppressAutoHyphens w:val="0"/>
        <w:spacing w:after="200" w:line="276" w:lineRule="auto"/>
        <w:rPr>
          <w:sz w:val="28"/>
          <w:szCs w:val="28"/>
        </w:rPr>
      </w:pPr>
      <w:r w:rsidRPr="005C71C0">
        <w:rPr>
          <w:sz w:val="28"/>
          <w:szCs w:val="28"/>
        </w:rPr>
        <w:br w:type="page"/>
      </w:r>
    </w:p>
    <w:p w:rsidR="002B3799" w:rsidRPr="005C71C0" w:rsidRDefault="002B3799" w:rsidP="002B3799">
      <w:pPr>
        <w:tabs>
          <w:tab w:val="left" w:pos="169"/>
        </w:tabs>
        <w:jc w:val="center"/>
        <w:rPr>
          <w:b/>
          <w:bCs/>
          <w:sz w:val="28"/>
          <w:szCs w:val="28"/>
        </w:rPr>
      </w:pPr>
      <w:r w:rsidRPr="005C71C0">
        <w:rPr>
          <w:b/>
          <w:bCs/>
          <w:sz w:val="28"/>
          <w:szCs w:val="28"/>
        </w:rPr>
        <w:lastRenderedPageBreak/>
        <w:t>Пример работы</w:t>
      </w:r>
    </w:p>
    <w:p w:rsidR="00FA3632" w:rsidRPr="005C71C0" w:rsidRDefault="00FA3632" w:rsidP="002B3799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FA3632" w:rsidRPr="005C71C0" w:rsidRDefault="00FA3632" w:rsidP="002B3799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2B3799" w:rsidRPr="004952E6" w:rsidRDefault="004952E6" w:rsidP="004952E6">
      <w:pPr>
        <w:tabs>
          <w:tab w:val="left" w:pos="169"/>
        </w:tabs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337100" cy="3065187"/>
            <wp:effectExtent l="19050" t="0" r="0" b="0"/>
            <wp:docPr id="3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826" cy="30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99" w:rsidRPr="005C71C0" w:rsidRDefault="002B3799" w:rsidP="002B3799">
      <w:pPr>
        <w:rPr>
          <w:sz w:val="28"/>
          <w:szCs w:val="28"/>
          <w:lang w:val="en-US"/>
        </w:rPr>
      </w:pPr>
    </w:p>
    <w:p w:rsidR="0070183A" w:rsidRPr="005C71C0" w:rsidRDefault="002B3799" w:rsidP="002B3799">
      <w:pPr>
        <w:tabs>
          <w:tab w:val="left" w:pos="5565"/>
        </w:tabs>
        <w:jc w:val="center"/>
        <w:rPr>
          <w:i/>
          <w:sz w:val="28"/>
          <w:szCs w:val="28"/>
        </w:rPr>
      </w:pPr>
      <w:r w:rsidRPr="005C71C0">
        <w:rPr>
          <w:i/>
          <w:sz w:val="28"/>
          <w:szCs w:val="28"/>
        </w:rPr>
        <w:t>Экран для выбора интересующей сферы</w:t>
      </w:r>
    </w:p>
    <w:p w:rsidR="00FA3632" w:rsidRPr="005C71C0" w:rsidRDefault="00FA3632" w:rsidP="002B3799">
      <w:pPr>
        <w:tabs>
          <w:tab w:val="left" w:pos="5565"/>
        </w:tabs>
        <w:jc w:val="center"/>
        <w:rPr>
          <w:i/>
          <w:sz w:val="28"/>
          <w:szCs w:val="28"/>
        </w:rPr>
      </w:pPr>
    </w:p>
    <w:p w:rsidR="00FA3632" w:rsidRPr="005C71C0" w:rsidRDefault="001551BE" w:rsidP="002B3799">
      <w:pPr>
        <w:tabs>
          <w:tab w:val="left" w:pos="5565"/>
        </w:tabs>
        <w:jc w:val="center"/>
        <w:rPr>
          <w:i/>
          <w:sz w:val="28"/>
          <w:szCs w:val="28"/>
        </w:rPr>
      </w:pPr>
      <w:r w:rsidRPr="005C71C0">
        <w:rPr>
          <w:noProof/>
          <w:sz w:val="28"/>
          <w:szCs w:val="28"/>
          <w:lang w:eastAsia="ru-RU"/>
        </w:rPr>
        <w:drawing>
          <wp:inline distT="0" distB="0" distL="0" distR="0">
            <wp:extent cx="2995456" cy="4507009"/>
            <wp:effectExtent l="19050" t="0" r="0" b="0"/>
            <wp:docPr id="4" name="Рисунок 2" descr="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449" cy="450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32" w:rsidRPr="005C71C0" w:rsidRDefault="00FA3632" w:rsidP="00FA3632">
      <w:pPr>
        <w:rPr>
          <w:sz w:val="28"/>
          <w:szCs w:val="28"/>
        </w:rPr>
      </w:pPr>
    </w:p>
    <w:p w:rsidR="00FA3632" w:rsidRPr="004952E6" w:rsidRDefault="00FA3632" w:rsidP="004952E6">
      <w:pPr>
        <w:tabs>
          <w:tab w:val="left" w:pos="5265"/>
        </w:tabs>
        <w:jc w:val="center"/>
        <w:rPr>
          <w:i/>
          <w:sz w:val="28"/>
          <w:szCs w:val="28"/>
        </w:rPr>
      </w:pPr>
      <w:r w:rsidRPr="005C71C0">
        <w:rPr>
          <w:i/>
          <w:sz w:val="28"/>
          <w:szCs w:val="28"/>
        </w:rPr>
        <w:t>Экран отображения информации по выбранному элементу</w:t>
      </w:r>
    </w:p>
    <w:p w:rsidR="00FA3632" w:rsidRPr="005C71C0" w:rsidRDefault="00FA3632" w:rsidP="00FA3632">
      <w:pPr>
        <w:tabs>
          <w:tab w:val="left" w:pos="169"/>
        </w:tabs>
        <w:jc w:val="center"/>
        <w:rPr>
          <w:b/>
          <w:bCs/>
          <w:sz w:val="28"/>
          <w:szCs w:val="28"/>
        </w:rPr>
      </w:pPr>
      <w:r w:rsidRPr="005C71C0">
        <w:rPr>
          <w:b/>
          <w:bCs/>
          <w:sz w:val="28"/>
          <w:szCs w:val="28"/>
        </w:rPr>
        <w:lastRenderedPageBreak/>
        <w:t>Листинг исходного кода</w:t>
      </w:r>
    </w:p>
    <w:p w:rsidR="00FA3632" w:rsidRPr="005C71C0" w:rsidRDefault="00FA3632" w:rsidP="00FA3632">
      <w:pPr>
        <w:tabs>
          <w:tab w:val="left" w:pos="169"/>
        </w:tabs>
        <w:jc w:val="center"/>
        <w:rPr>
          <w:b/>
          <w:bCs/>
          <w:sz w:val="28"/>
          <w:szCs w:val="28"/>
        </w:rPr>
      </w:pPr>
    </w:p>
    <w:p w:rsidR="002B3799" w:rsidRPr="005C71C0" w:rsidRDefault="00FA3632" w:rsidP="00FA3632">
      <w:pPr>
        <w:tabs>
          <w:tab w:val="left" w:pos="169"/>
        </w:tabs>
        <w:rPr>
          <w:i/>
          <w:sz w:val="28"/>
          <w:szCs w:val="28"/>
        </w:rPr>
      </w:pPr>
      <w:r w:rsidRPr="005C71C0">
        <w:rPr>
          <w:i/>
          <w:sz w:val="28"/>
          <w:szCs w:val="28"/>
        </w:rPr>
        <w:t>Форма 1:</w:t>
      </w:r>
    </w:p>
    <w:p w:rsidR="00FA3632" w:rsidRDefault="00FA3632" w:rsidP="00FA3632">
      <w:pPr>
        <w:tabs>
          <w:tab w:val="left" w:pos="169"/>
        </w:tabs>
        <w:rPr>
          <w:i/>
          <w:sz w:val="28"/>
          <w:szCs w:val="28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using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System;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using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System.Collections.Generic;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using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System.ComponentModel;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using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System.Data;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using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System.Drawing;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using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System.Text;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using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System.Windows.Forms;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using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System.Threading;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using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System.IO;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namespace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Information_directory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>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public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partial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class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Form1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: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Form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bool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opened1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bool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opened2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bool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opened3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bool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opened4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Form2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newform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Form2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string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s1, s2, s3, s4, s5, s6;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public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Form1()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InitializeComponent(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newform.Show(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newform.Size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newform.Size.Width, 0);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newform.Visible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Close_panels()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opened1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opened2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opened3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opened4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(panel1.Height != 10)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while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(panel1.Size.Height &gt; 10)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Thread</w:t>
      </w:r>
      <w:r w:rsidRPr="004952E6">
        <w:rPr>
          <w:rFonts w:eastAsiaTheme="minorHAnsi"/>
          <w:kern w:val="0"/>
          <w:sz w:val="22"/>
          <w:szCs w:val="22"/>
          <w:lang w:val="en-US"/>
        </w:rPr>
        <w:t>.Sleep(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1);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panel1.Size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panel1.Size.Width, panel1.Size.Height - 10);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.Size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.Size.Width,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.Size.Height - 10);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.Refresh(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panel1.Height = 10;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panel1.Visible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.Height = 380;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(panel2.Height != 10)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{</w:t>
      </w: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ind w:left="708" w:firstLine="708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lastRenderedPageBreak/>
        <w:t>while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(panel2.Size.Height &gt; 10)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Thread</w:t>
      </w:r>
      <w:r w:rsidRPr="004952E6">
        <w:rPr>
          <w:rFonts w:eastAsiaTheme="minorHAnsi"/>
          <w:kern w:val="0"/>
          <w:sz w:val="22"/>
          <w:szCs w:val="22"/>
          <w:lang w:val="en-US"/>
        </w:rPr>
        <w:t>.Sleep(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1);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panel2.Size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panel2.Size.Width, panel2.Size.Height - 10);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.Size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.Size.Width,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.Size.Height - 10);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.Refresh(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panel2.Height = 10;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panel2.Visible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.Height = 380;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(panel3.Height != 10)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while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(panel3.Size.Height &gt; 10)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Thread</w:t>
      </w:r>
      <w:r w:rsidRPr="004952E6">
        <w:rPr>
          <w:rFonts w:eastAsiaTheme="minorHAnsi"/>
          <w:kern w:val="0"/>
          <w:sz w:val="22"/>
          <w:szCs w:val="22"/>
          <w:lang w:val="en-US"/>
        </w:rPr>
        <w:t>.Sleep(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1);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panel3.Size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panel3.Size.Width, panel3.Size.Height - 10);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.Size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.Size.Width,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.Size.Height - 10);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.Refresh(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panel3.Height = 10;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panel3.Visible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.Height = 380;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(panel4.Height != 10)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while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(panel4.Size.Height &gt; 10)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Thread</w:t>
      </w:r>
      <w:r w:rsidRPr="004952E6">
        <w:rPr>
          <w:rFonts w:eastAsiaTheme="minorHAnsi"/>
          <w:kern w:val="0"/>
          <w:sz w:val="22"/>
          <w:szCs w:val="22"/>
          <w:lang w:val="en-US"/>
        </w:rPr>
        <w:t>.Sleep(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1);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panel4.Size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panel4.Size.Width, panel4.Size.Height - 10);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.Size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.Size.Width,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.Size.Height - 10);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.Refresh(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panel4.Height = 10;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panel4.Visible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.Height = 380;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Application</w:t>
      </w:r>
      <w:r w:rsidRPr="004952E6">
        <w:rPr>
          <w:rFonts w:eastAsiaTheme="minorHAnsi"/>
          <w:kern w:val="0"/>
          <w:sz w:val="22"/>
          <w:szCs w:val="22"/>
          <w:lang w:val="en-US"/>
        </w:rPr>
        <w:t>.OpenForms.Count == 2)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while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(newform.Size.Height &gt; 3)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Thread</w:t>
      </w:r>
      <w:r w:rsidRPr="004952E6">
        <w:rPr>
          <w:rFonts w:eastAsiaTheme="minorHAnsi"/>
          <w:kern w:val="0"/>
          <w:sz w:val="22"/>
          <w:szCs w:val="22"/>
          <w:lang w:val="en-US"/>
        </w:rPr>
        <w:t>.Sleep(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1);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newform.Size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newform.Size.Width, newform.Size.Height - 20);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newform.Refresh(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newform.Visible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button1_Click(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.Close(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ind w:firstLine="708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lastRenderedPageBreak/>
        <w:t xml:space="preserve">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(!opened1)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Close_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panels(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label3.Anchor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.Bottom;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label4.Anchor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.Bottom;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label5.Anchor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.Bottom;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panel2.Anchor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.Bottom;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panel3.Anchor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.Bottom;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panel4.Anchor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.Bottom;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.Height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.Height + 150;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panel1.Height = 150;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panel1.Visible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true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opened1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true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s1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@"..\..\Text\Sport\Running.txt"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s2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@"..\..\Text\Sport\Tennis.txt"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s3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@"..\..\Text\Sport\Futbol.txt"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s4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@"..\..\Text\Sport\Voleyball.txt"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s5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@"..\..\Text\Sport\Basketball.txt"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s6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@"..\..\Text\Sport\Cycle.txt"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Close_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panels(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label3_Click(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(!opened2)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Close_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panels(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label3.Anchor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.Top;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label4.Anchor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.Bottom;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label5.Anchor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.Bottom;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panel2.Anchor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.Top;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panel3.Anchor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.Bottom;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panel4.Anchor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.Bottom;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.Height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.Height + 150;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panel2.Height = 150;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panel2.Visible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true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opened2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true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s1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@"..\..\Text\Cars\Audi.txt"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s2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@"..\..\Text\Cars\Bentley.txt"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s3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@"..\..\Text\Cars\BMW.txt"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s4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@"..\..\Text\Cars\Ferrari.txt"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s5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@"..\..\Text\Cars\Maserati.txt"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s6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@"..\..\Text\Cars\Porsche.txt"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Close_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panels(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</w:t>
      </w: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ind w:firstLine="708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lastRenderedPageBreak/>
        <w:t xml:space="preserve">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label4_Click(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(!opened3)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Close_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panels(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label3.Anchor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.Top;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label4.Anchor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.Top;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label5.Anchor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.Bottom;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panel2.Anchor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.Top;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panel3.Anchor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.Top;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panel4.Anchor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.Bottom;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.Height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.Height + 150;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panel3.Height = 150;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panel3.Visible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true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opened3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true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s1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@"..\..\Text\Animals\Bear.txt"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s2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@"..\..\Text\Animals\Fox.txt"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s3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@"..\..\Text\Animals\Kangaroo.txt"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s4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@"..\..\Text\Animals\Lion.txt"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s5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@"..\..\Text\Animals\Tiger.txt"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s6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@"..\..\Text\Animals\Wolf.txt"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Close_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panels(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label5_Click(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(!opened4)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Close_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panels(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label3.Anchor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.Top;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label4.Anchor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.Top;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label5.Anchor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.Top;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panel2.Anchor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.Top;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panel3.Anchor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.Top;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panel4.Anchor =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4952E6">
        <w:rPr>
          <w:rFonts w:eastAsiaTheme="minorHAnsi"/>
          <w:kern w:val="0"/>
          <w:sz w:val="22"/>
          <w:szCs w:val="22"/>
          <w:lang w:val="en-US"/>
        </w:rPr>
        <w:t>.Top;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.Height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.Height + 150;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panel4.Height = 150;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panel4.Visible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true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opened4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true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s1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@"..\..\Text\Games\Assassins creed.txt"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s2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@"..\..\Text\Games\Civilization.txt"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s3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@"..\..\Text\Games\Counter strike.txt"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s4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@"..\..\Text\Games\GTA.txt"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s5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@"..\..\Text\Games\NFS.txt"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s6 =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4952E6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@"..\..\Text\Games\Witcher.txt"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4952E6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Close_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panels(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ind w:firstLine="708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lastRenderedPageBreak/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label9_MouseEnter(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pictureBox25.BackgroundImage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Спорт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/running_passed.jpg"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label9_MouseLeave(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pictureBox25.BackgroundImage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label10_MouseEnter(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pictureBox25.BackgroundImage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Спорт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/tennis_passed.jpg"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label10_MouseLeave(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pictureBox25.BackgroundImage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label8_MouseEnter(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pictureBox25.BackgroundImage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Спорт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/futbol_passed.jpg"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label8_MouseLeave(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pictureBox25.BackgroundImage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label11_MouseEnter(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pictureBox25.BackgroundImage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Спорт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/voleyball_passed.jpg"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label11_MouseLeave(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pictureBox25.BackgroundImage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label6_MouseEnter(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pictureBox25.BackgroundImage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Спорт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/basketball_passed.jpg"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label6_MouseLeave(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pictureBox25.BackgroundImage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label7_MouseEnter(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pictureBox25.BackgroundImage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Спорт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/cycle_passed.jpg"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</w:t>
      </w: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ind w:firstLine="708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lastRenderedPageBreak/>
        <w:t xml:space="preserve">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label7_MouseLeave(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pictureBox25.BackgroundImage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label14_MouseEnter(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pictureBox26.BackgroundImage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Машины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/Audi_passed.jpg"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label14_MouseLeave(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pictureBox26.BackgroundImage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label13_MouseEnter(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pictureBox26.BackgroundImage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Машины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/Bentley_passed.jpg"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label13_MouseLeave(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pictureBox26.BackgroundImage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label15_MouseEnter(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pictureBox26.BackgroundImage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Машины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/BMW_passed.jpg"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label15_MouseLeave(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pictureBox26.BackgroundImage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label12_MouseEnter(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pictureBox26.BackgroundImage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Машины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/Ferrari_passed.jpg"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label12_MouseLeave(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pictureBox26.BackgroundImage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label17_MouseEnter(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pictureBox26.BackgroundImage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Машины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/Maserati_passed.jpg"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label17_MouseLeave(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pictureBox26.BackgroundImage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</w:t>
      </w: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ind w:firstLine="708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lastRenderedPageBreak/>
        <w:t xml:space="preserve">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label16_MouseEnter(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pictureBox26.BackgroundImage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Машины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/Porsche_passed.jpg"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label16_MouseLeave(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pictureBox26.BackgroundImage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label20_MouseEnter(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pictureBox27.BackgroundImage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Животные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/Bear_passed.jpg"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label20_MouseLeave(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pictureBox27.BackgroundImage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label19_MouseEnter(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pictureBox27.BackgroundImage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Животные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/Fox_passed.jpg"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label19_MouseLeave(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pictureBox27.BackgroundImage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label21_MouseEnter(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pictureBox27.BackgroundImage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Животные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/Kangaroo_passed.jpg"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label21_MouseLeave(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pictureBox27.BackgroundImage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label18_MouseEnter(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pictureBox27.BackgroundImage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Животные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/Lion_passed.jpg"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label18_MouseLeave(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pictureBox27.BackgroundImage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label23_MouseEnter(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pictureBox27.BackgroundImage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Животные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/Tiger_passed.jpg"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ind w:firstLine="708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lastRenderedPageBreak/>
        <w:t xml:space="preserve">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label23_MouseLeave(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pictureBox27.BackgroundImage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label22_MouseEnter(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pictureBox27.BackgroundImage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Животные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/Wolf_passed.jpg"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label22_MouseLeave(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pictureBox27.BackgroundImage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label26_MouseEnter(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pictureBox28.BackgroundImage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Компьютерные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A31515"/>
          <w:kern w:val="0"/>
          <w:sz w:val="22"/>
          <w:szCs w:val="22"/>
        </w:rPr>
        <w:t>игры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/Asssassins creed_passed.jpg"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label26_MouseLeave(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pictureBox28.BackgroundImage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label25_MouseEnter(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pictureBox28.BackgroundImage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Компьютерные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A31515"/>
          <w:kern w:val="0"/>
          <w:sz w:val="22"/>
          <w:szCs w:val="22"/>
        </w:rPr>
        <w:t>игры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/Civilization_passed.jpg"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label25_MouseLeave(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pictureBox28.BackgroundImage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label27_MouseEnter(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pictureBox28.BackgroundImage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Компьютерные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A31515"/>
          <w:kern w:val="0"/>
          <w:sz w:val="22"/>
          <w:szCs w:val="22"/>
        </w:rPr>
        <w:t>игры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/Counter Strike_passed.jpg"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label27_MouseLeave(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pictureBox28.BackgroundImage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label24_MouseEnter(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pictureBox28.BackgroundImage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Компьютерные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A31515"/>
          <w:kern w:val="0"/>
          <w:sz w:val="22"/>
          <w:szCs w:val="22"/>
        </w:rPr>
        <w:t>игры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/Gta_passed.jpg"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lastRenderedPageBreak/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label24_MouseLeave(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pictureBox28.BackgroundImage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label29_MouseEnter(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pictureBox28.BackgroundImage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Компьютерные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A31515"/>
          <w:kern w:val="0"/>
          <w:sz w:val="22"/>
          <w:szCs w:val="22"/>
        </w:rPr>
        <w:t>игры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/Need for speed_passed.jpg"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label29_MouseLeave(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pictureBox28.BackgroundImage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label28_MouseEnter(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pictureBox28.BackgroundImage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Компьютерные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A31515"/>
          <w:kern w:val="0"/>
          <w:sz w:val="22"/>
          <w:szCs w:val="22"/>
        </w:rPr>
        <w:t>игры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/Witcher_passed.jpg"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label28_MouseLeave(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pictureBox28.BackgroundImage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null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OpenForm(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String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txt)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newform.Location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Point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.Location.X +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.Width - 7,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.Location.Y);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newform.pictureBox1.Image = img;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newform.textBox1.Text = txt;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newform.Visible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true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while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(newform.Size.Height &lt;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.Size.Height - 10)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Thread</w:t>
      </w:r>
      <w:r w:rsidRPr="004952E6">
        <w:rPr>
          <w:rFonts w:eastAsiaTheme="minorHAnsi"/>
          <w:kern w:val="0"/>
          <w:sz w:val="22"/>
          <w:szCs w:val="22"/>
          <w:lang w:val="en-US"/>
        </w:rPr>
        <w:t>.Sleep(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1);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newform.Size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newform.Size.Width, newform.Size.Height + 10);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newform.Refresh(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newform.textBox1.Text += 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' '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ChangeForm(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String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txt)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newform.pictureBox2.Image = img;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(newform.textBox1.Text != txt)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newform.textBox1.Text = 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""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while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((newform.textBox1.Height != 0) &amp;&amp; (newform.textBox1.Width != 0))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Thread</w:t>
      </w:r>
      <w:r w:rsidRPr="004952E6">
        <w:rPr>
          <w:rFonts w:eastAsiaTheme="minorHAnsi"/>
          <w:kern w:val="0"/>
          <w:sz w:val="22"/>
          <w:szCs w:val="22"/>
          <w:lang w:val="en-US"/>
        </w:rPr>
        <w:t>.Sleep(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10);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(newform.textBox1.Height != 0)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    newform.textBox1.Height = newform.textBox1.Height - 10;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newform.textBox1.Width = newform.textBox1.Width - 10;</w:t>
      </w: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newform.pictureBox2.Location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Point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newform.pictureBox2.Location.X - 10, newform.pictureBox2.Location.Y);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lastRenderedPageBreak/>
        <w:t xml:space="preserve">                    newform.pictureBox1.Location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Point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newform.pictureBox1.Location.X - 10, newform.pictureBox1.Location.Y);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newform.Refresh(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newform.pictureBox1.Image = img;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newform.pictureBox1.Location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Point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62, 25);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newform.pictureBox2.Location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Point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325, 25);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while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((newform.textBox1.Height != 280) &amp;&amp; (newform.textBox1.Width != 300))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Thread</w:t>
      </w:r>
      <w:r w:rsidRPr="004952E6">
        <w:rPr>
          <w:rFonts w:eastAsiaTheme="minorHAnsi"/>
          <w:kern w:val="0"/>
          <w:sz w:val="22"/>
          <w:szCs w:val="22"/>
          <w:lang w:val="en-US"/>
        </w:rPr>
        <w:t>.Sleep(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1);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(newform.textBox1.Height != 280)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    newform.textBox1.Height = newform.textBox1.Height + 10;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newform.textBox1.Width = newform.textBox1.Width + 10;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.Refresh(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newform.textBox1.Text = txt;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newform.pictureBox1.Image = img;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label9_Click(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Спорт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/running_passed.jpg"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s1);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s1);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label10_Click(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Спорт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/tennis_passed.jpg"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s2);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s2);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label8_Click(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Спорт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/futbol_passed.jpg"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s3);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s3);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label11_Click(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Спорт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/voleyball_passed.jpg"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s4);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s4);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lastRenderedPageBreak/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label6_Click(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Спорт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/basketball_passed.jpg"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s5);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s5);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label7_Click(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Спорт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/cycle_passed.jpg"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s6);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s6);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label14_Click(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Машины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/Audi_passed.jpg"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s1);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s1);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label13_Click(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Машины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/Bentley_passed.jpg"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s2);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s2);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label15_Click(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Машины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/BMW_passed.jpg"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s3);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s3);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label12_Click(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Машины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/Ferrari_passed.jpg"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s4);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s4);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</w:t>
      </w: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ind w:firstLine="708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lastRenderedPageBreak/>
        <w:t xml:space="preserve">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label17_Click(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Машины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/Maserati_passed.jpg"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s5);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s5);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label16_Click(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Машины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/Porsche_passed.jpg"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s6);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s6);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label20_Click(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Животные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/Bear_passed.jpg"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s1);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s1);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label19_Click(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Животные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/Fox_passed.jpg"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s2);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s2);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label21_Click(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Животные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/Kangaroo_passed.jpg"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s3);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s3);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label18_Click(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Животные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/Lion_passed.jpg"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s4);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s4);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</w:t>
      </w: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lastRenderedPageBreak/>
        <w:t xml:space="preserve">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label23_Click(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Животные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/Tiger_passed.jpg"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s5);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s5);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label22_Click(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Животные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/Wolf_passed.jpg"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s6);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s6);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label26_Click(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Компьютерные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A31515"/>
          <w:kern w:val="0"/>
          <w:sz w:val="22"/>
          <w:szCs w:val="22"/>
        </w:rPr>
        <w:t>игры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/Asssassins creed_passed.jpg"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s1);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s1);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label25_Click(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Компьютерные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A31515"/>
          <w:kern w:val="0"/>
          <w:sz w:val="22"/>
          <w:szCs w:val="22"/>
        </w:rPr>
        <w:t>игры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/Civilization_passed.jpg"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s2);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s2);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label27_Click(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Компьютерные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A31515"/>
          <w:kern w:val="0"/>
          <w:sz w:val="22"/>
          <w:szCs w:val="22"/>
        </w:rPr>
        <w:t>игры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/Counter Strike_passed.jpg"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s3);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s3);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label24_Click(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Компьютерные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A31515"/>
          <w:kern w:val="0"/>
          <w:sz w:val="22"/>
          <w:szCs w:val="22"/>
        </w:rPr>
        <w:t>игры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/Gta_passed.jpg"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s4);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s4);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</w:t>
      </w: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ind w:firstLine="708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lastRenderedPageBreak/>
        <w:t xml:space="preserve">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label29_Click(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Компьютерные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A31515"/>
          <w:kern w:val="0"/>
          <w:sz w:val="22"/>
          <w:szCs w:val="22"/>
        </w:rPr>
        <w:t>игры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/Need for speed_passed.jpg"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0000FF"/>
          <w:kern w:val="0"/>
          <w:sz w:val="22"/>
          <w:szCs w:val="22"/>
        </w:rPr>
        <w:t>if</w:t>
      </w:r>
      <w:r w:rsidRPr="004952E6">
        <w:rPr>
          <w:rFonts w:eastAsiaTheme="minorHAnsi"/>
          <w:kern w:val="0"/>
          <w:sz w:val="22"/>
          <w:szCs w:val="22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</w:rPr>
        <w:t>false</w:t>
      </w:r>
      <w:r w:rsidRPr="004952E6">
        <w:rPr>
          <w:rFonts w:eastAsiaTheme="minorHAnsi"/>
          <w:kern w:val="0"/>
          <w:sz w:val="22"/>
          <w:szCs w:val="22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s5);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else</w:t>
      </w:r>
      <w:proofErr w:type="gramEnd"/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ChangeForm(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s5);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label28_Click(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img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4952E6">
        <w:rPr>
          <w:rFonts w:eastAsiaTheme="minorHAnsi"/>
          <w:color w:val="A31515"/>
          <w:kern w:val="0"/>
          <w:sz w:val="22"/>
          <w:szCs w:val="22"/>
        </w:rPr>
        <w:t>Компьютерные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A31515"/>
          <w:kern w:val="0"/>
          <w:sz w:val="22"/>
          <w:szCs w:val="22"/>
        </w:rPr>
        <w:t>игры</w:t>
      </w:r>
      <w:r w:rsidRPr="004952E6">
        <w:rPr>
          <w:rFonts w:eastAsiaTheme="minorHAnsi"/>
          <w:color w:val="A31515"/>
          <w:kern w:val="0"/>
          <w:sz w:val="22"/>
          <w:szCs w:val="22"/>
          <w:lang w:val="en-US"/>
        </w:rPr>
        <w:t>/Witcher_passed.jpg"</w:t>
      </w:r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(newform.Visible ==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OpenForm(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img, s6);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color w:val="0000FF"/>
          <w:kern w:val="0"/>
          <w:sz w:val="22"/>
          <w:szCs w:val="22"/>
        </w:rPr>
        <w:t>else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4952E6">
        <w:rPr>
          <w:rFonts w:eastAsiaTheme="minorHAnsi"/>
          <w:kern w:val="0"/>
          <w:sz w:val="22"/>
          <w:szCs w:val="22"/>
        </w:rPr>
        <w:t xml:space="preserve">                ChangeForm(img, s6);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4952E6">
        <w:rPr>
          <w:rFonts w:eastAsiaTheme="minorHAnsi"/>
          <w:kern w:val="0"/>
          <w:sz w:val="22"/>
          <w:szCs w:val="22"/>
        </w:rPr>
        <w:t xml:space="preserve">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4952E6">
        <w:rPr>
          <w:rFonts w:eastAsiaTheme="minorHAnsi"/>
          <w:kern w:val="0"/>
          <w:sz w:val="22"/>
          <w:szCs w:val="22"/>
        </w:rPr>
        <w:t xml:space="preserve">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4952E6">
        <w:rPr>
          <w:rFonts w:eastAsiaTheme="minorHAnsi"/>
          <w:kern w:val="0"/>
          <w:sz w:val="22"/>
          <w:szCs w:val="22"/>
        </w:rPr>
        <w:t>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</w:rPr>
      </w:pPr>
    </w:p>
    <w:p w:rsidR="004952E6" w:rsidRPr="005C71C0" w:rsidRDefault="004952E6" w:rsidP="00FA3632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4952E6" w:rsidRDefault="004952E6" w:rsidP="0098185A">
      <w:pPr>
        <w:tabs>
          <w:tab w:val="left" w:pos="169"/>
        </w:tabs>
        <w:rPr>
          <w:i/>
          <w:sz w:val="28"/>
          <w:szCs w:val="28"/>
        </w:rPr>
      </w:pPr>
    </w:p>
    <w:p w:rsidR="0098185A" w:rsidRPr="004952E6" w:rsidRDefault="0098185A" w:rsidP="0098185A">
      <w:pPr>
        <w:tabs>
          <w:tab w:val="left" w:pos="169"/>
        </w:tabs>
        <w:rPr>
          <w:i/>
          <w:sz w:val="28"/>
          <w:szCs w:val="28"/>
        </w:rPr>
      </w:pPr>
      <w:r w:rsidRPr="005C71C0">
        <w:rPr>
          <w:i/>
          <w:sz w:val="28"/>
          <w:szCs w:val="28"/>
        </w:rPr>
        <w:lastRenderedPageBreak/>
        <w:t>Форма</w:t>
      </w:r>
      <w:r w:rsidR="004952E6" w:rsidRPr="004952E6">
        <w:rPr>
          <w:i/>
          <w:sz w:val="28"/>
          <w:szCs w:val="28"/>
        </w:rPr>
        <w:t xml:space="preserve"> </w:t>
      </w:r>
      <w:r w:rsidR="004952E6">
        <w:rPr>
          <w:i/>
          <w:sz w:val="28"/>
          <w:szCs w:val="28"/>
        </w:rPr>
        <w:t>2</w:t>
      </w:r>
      <w:r w:rsidRPr="004952E6">
        <w:rPr>
          <w:i/>
          <w:sz w:val="28"/>
          <w:szCs w:val="28"/>
        </w:rPr>
        <w:t>:</w:t>
      </w:r>
    </w:p>
    <w:p w:rsidR="0098185A" w:rsidRPr="004952E6" w:rsidRDefault="0098185A">
      <w:pPr>
        <w:widowControl/>
        <w:suppressAutoHyphens w:val="0"/>
        <w:spacing w:after="200" w:line="276" w:lineRule="auto"/>
        <w:rPr>
          <w:rFonts w:eastAsiaTheme="minorHAnsi"/>
          <w:kern w:val="0"/>
          <w:sz w:val="22"/>
          <w:szCs w:val="22"/>
        </w:rPr>
      </w:pPr>
    </w:p>
    <w:p w:rsidR="0098185A" w:rsidRPr="005C71C0" w:rsidRDefault="0098185A" w:rsidP="0098185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5C71C0">
        <w:rPr>
          <w:rFonts w:eastAsiaTheme="minorHAnsi"/>
          <w:color w:val="0000FF"/>
          <w:kern w:val="0"/>
          <w:sz w:val="22"/>
          <w:szCs w:val="22"/>
          <w:lang w:val="en-US"/>
        </w:rPr>
        <w:t>using</w:t>
      </w:r>
      <w:proofErr w:type="gramEnd"/>
      <w:r w:rsidRPr="005C71C0">
        <w:rPr>
          <w:rFonts w:eastAsiaTheme="minorHAnsi"/>
          <w:kern w:val="0"/>
          <w:sz w:val="22"/>
          <w:szCs w:val="22"/>
          <w:lang w:val="en-US"/>
        </w:rPr>
        <w:t xml:space="preserve"> System;</w:t>
      </w:r>
    </w:p>
    <w:p w:rsidR="0098185A" w:rsidRPr="005C71C0" w:rsidRDefault="0098185A" w:rsidP="0098185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5C71C0">
        <w:rPr>
          <w:rFonts w:eastAsiaTheme="minorHAnsi"/>
          <w:color w:val="0000FF"/>
          <w:kern w:val="0"/>
          <w:sz w:val="22"/>
          <w:szCs w:val="22"/>
          <w:lang w:val="en-US"/>
        </w:rPr>
        <w:t>using</w:t>
      </w:r>
      <w:proofErr w:type="gramEnd"/>
      <w:r w:rsidRPr="005C71C0">
        <w:rPr>
          <w:rFonts w:eastAsiaTheme="minorHAnsi"/>
          <w:kern w:val="0"/>
          <w:sz w:val="22"/>
          <w:szCs w:val="22"/>
          <w:lang w:val="en-US"/>
        </w:rPr>
        <w:t xml:space="preserve"> System.Collections.Generic;</w:t>
      </w:r>
    </w:p>
    <w:p w:rsidR="0098185A" w:rsidRPr="005C71C0" w:rsidRDefault="0098185A" w:rsidP="0098185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5C71C0">
        <w:rPr>
          <w:rFonts w:eastAsiaTheme="minorHAnsi"/>
          <w:color w:val="0000FF"/>
          <w:kern w:val="0"/>
          <w:sz w:val="22"/>
          <w:szCs w:val="22"/>
          <w:lang w:val="en-US"/>
        </w:rPr>
        <w:t>using</w:t>
      </w:r>
      <w:proofErr w:type="gramEnd"/>
      <w:r w:rsidRPr="005C71C0">
        <w:rPr>
          <w:rFonts w:eastAsiaTheme="minorHAnsi"/>
          <w:kern w:val="0"/>
          <w:sz w:val="22"/>
          <w:szCs w:val="22"/>
          <w:lang w:val="en-US"/>
        </w:rPr>
        <w:t xml:space="preserve"> System.ComponentModel;</w:t>
      </w:r>
    </w:p>
    <w:p w:rsidR="0098185A" w:rsidRPr="005C71C0" w:rsidRDefault="0098185A" w:rsidP="0098185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5C71C0">
        <w:rPr>
          <w:rFonts w:eastAsiaTheme="minorHAnsi"/>
          <w:color w:val="0000FF"/>
          <w:kern w:val="0"/>
          <w:sz w:val="22"/>
          <w:szCs w:val="22"/>
          <w:lang w:val="en-US"/>
        </w:rPr>
        <w:t>using</w:t>
      </w:r>
      <w:proofErr w:type="gramEnd"/>
      <w:r w:rsidRPr="005C71C0">
        <w:rPr>
          <w:rFonts w:eastAsiaTheme="minorHAnsi"/>
          <w:kern w:val="0"/>
          <w:sz w:val="22"/>
          <w:szCs w:val="22"/>
          <w:lang w:val="en-US"/>
        </w:rPr>
        <w:t xml:space="preserve"> System.Data;</w:t>
      </w:r>
    </w:p>
    <w:p w:rsidR="0098185A" w:rsidRPr="005C71C0" w:rsidRDefault="0098185A" w:rsidP="0098185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5C71C0">
        <w:rPr>
          <w:rFonts w:eastAsiaTheme="minorHAnsi"/>
          <w:color w:val="0000FF"/>
          <w:kern w:val="0"/>
          <w:sz w:val="22"/>
          <w:szCs w:val="22"/>
          <w:lang w:val="en-US"/>
        </w:rPr>
        <w:t>using</w:t>
      </w:r>
      <w:proofErr w:type="gramEnd"/>
      <w:r w:rsidRPr="005C71C0">
        <w:rPr>
          <w:rFonts w:eastAsiaTheme="minorHAnsi"/>
          <w:kern w:val="0"/>
          <w:sz w:val="22"/>
          <w:szCs w:val="22"/>
          <w:lang w:val="en-US"/>
        </w:rPr>
        <w:t xml:space="preserve"> System.Drawing;</w:t>
      </w:r>
    </w:p>
    <w:p w:rsidR="0098185A" w:rsidRPr="005C71C0" w:rsidRDefault="0098185A" w:rsidP="0098185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5C71C0">
        <w:rPr>
          <w:rFonts w:eastAsiaTheme="minorHAnsi"/>
          <w:color w:val="0000FF"/>
          <w:kern w:val="0"/>
          <w:sz w:val="22"/>
          <w:szCs w:val="22"/>
          <w:lang w:val="en-US"/>
        </w:rPr>
        <w:t>using</w:t>
      </w:r>
      <w:proofErr w:type="gramEnd"/>
      <w:r w:rsidRPr="005C71C0">
        <w:rPr>
          <w:rFonts w:eastAsiaTheme="minorHAnsi"/>
          <w:kern w:val="0"/>
          <w:sz w:val="22"/>
          <w:szCs w:val="22"/>
          <w:lang w:val="en-US"/>
        </w:rPr>
        <w:t xml:space="preserve"> System.Linq;</w:t>
      </w:r>
    </w:p>
    <w:p w:rsidR="0098185A" w:rsidRPr="005C71C0" w:rsidRDefault="0098185A" w:rsidP="0098185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5C71C0">
        <w:rPr>
          <w:rFonts w:eastAsiaTheme="minorHAnsi"/>
          <w:color w:val="0000FF"/>
          <w:kern w:val="0"/>
          <w:sz w:val="22"/>
          <w:szCs w:val="22"/>
          <w:lang w:val="en-US"/>
        </w:rPr>
        <w:t>using</w:t>
      </w:r>
      <w:proofErr w:type="gramEnd"/>
      <w:r w:rsidRPr="005C71C0">
        <w:rPr>
          <w:rFonts w:eastAsiaTheme="minorHAnsi"/>
          <w:kern w:val="0"/>
          <w:sz w:val="22"/>
          <w:szCs w:val="22"/>
          <w:lang w:val="en-US"/>
        </w:rPr>
        <w:t xml:space="preserve"> System.Text;</w:t>
      </w:r>
    </w:p>
    <w:p w:rsidR="0098185A" w:rsidRPr="005C71C0" w:rsidRDefault="0098185A" w:rsidP="0098185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5C71C0">
        <w:rPr>
          <w:rFonts w:eastAsiaTheme="minorHAnsi"/>
          <w:color w:val="0000FF"/>
          <w:kern w:val="0"/>
          <w:sz w:val="22"/>
          <w:szCs w:val="22"/>
          <w:lang w:val="en-US"/>
        </w:rPr>
        <w:t>using</w:t>
      </w:r>
      <w:proofErr w:type="gramEnd"/>
      <w:r w:rsidRPr="005C71C0">
        <w:rPr>
          <w:rFonts w:eastAsiaTheme="minorHAnsi"/>
          <w:kern w:val="0"/>
          <w:sz w:val="22"/>
          <w:szCs w:val="22"/>
          <w:lang w:val="en-US"/>
        </w:rPr>
        <w:t xml:space="preserve"> System.Windows.Forms;</w:t>
      </w:r>
    </w:p>
    <w:p w:rsidR="0098185A" w:rsidRPr="005C71C0" w:rsidRDefault="0098185A" w:rsidP="0098185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5C71C0">
        <w:rPr>
          <w:rFonts w:eastAsiaTheme="minorHAnsi"/>
          <w:color w:val="0000FF"/>
          <w:kern w:val="0"/>
          <w:sz w:val="22"/>
          <w:szCs w:val="22"/>
          <w:lang w:val="en-US"/>
        </w:rPr>
        <w:t>using</w:t>
      </w:r>
      <w:proofErr w:type="gramEnd"/>
      <w:r w:rsidRPr="005C71C0">
        <w:rPr>
          <w:rFonts w:eastAsiaTheme="minorHAnsi"/>
          <w:kern w:val="0"/>
          <w:sz w:val="22"/>
          <w:szCs w:val="22"/>
          <w:lang w:val="en-US"/>
        </w:rPr>
        <w:t xml:space="preserve"> System.Threading;</w:t>
      </w:r>
    </w:p>
    <w:p w:rsidR="0098185A" w:rsidRPr="005C71C0" w:rsidRDefault="0098185A" w:rsidP="0098185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98185A" w:rsidRPr="005C71C0" w:rsidRDefault="0098185A" w:rsidP="0098185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5C71C0">
        <w:rPr>
          <w:rFonts w:eastAsiaTheme="minorHAnsi"/>
          <w:color w:val="0000FF"/>
          <w:kern w:val="0"/>
          <w:sz w:val="22"/>
          <w:szCs w:val="22"/>
          <w:lang w:val="en-US"/>
        </w:rPr>
        <w:t>namespace</w:t>
      </w:r>
      <w:proofErr w:type="gramEnd"/>
      <w:r w:rsidRPr="005C71C0">
        <w:rPr>
          <w:rFonts w:eastAsiaTheme="minorHAnsi"/>
          <w:kern w:val="0"/>
          <w:sz w:val="22"/>
          <w:szCs w:val="22"/>
          <w:lang w:val="en-US"/>
        </w:rPr>
        <w:t xml:space="preserve"> WindowsFormsApplication1</w:t>
      </w:r>
    </w:p>
    <w:p w:rsidR="0098185A" w:rsidRPr="005C71C0" w:rsidRDefault="0098185A" w:rsidP="0098185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5C71C0">
        <w:rPr>
          <w:rFonts w:eastAsiaTheme="minorHAnsi"/>
          <w:kern w:val="0"/>
          <w:sz w:val="22"/>
          <w:szCs w:val="22"/>
          <w:lang w:val="en-US"/>
        </w:rPr>
        <w:t>{</w:t>
      </w:r>
    </w:p>
    <w:p w:rsidR="0098185A" w:rsidRPr="005C71C0" w:rsidRDefault="0098185A" w:rsidP="0098185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5C71C0">
        <w:rPr>
          <w:rFonts w:eastAsiaTheme="minorHAnsi"/>
          <w:kern w:val="0"/>
          <w:sz w:val="22"/>
          <w:szCs w:val="22"/>
          <w:lang w:val="en-US"/>
        </w:rPr>
        <w:t xml:space="preserve">    </w:t>
      </w:r>
      <w:proofErr w:type="gramStart"/>
      <w:r w:rsidRPr="005C71C0">
        <w:rPr>
          <w:rFonts w:eastAsiaTheme="minorHAnsi"/>
          <w:color w:val="0000FF"/>
          <w:kern w:val="0"/>
          <w:sz w:val="22"/>
          <w:szCs w:val="22"/>
          <w:lang w:val="en-US"/>
        </w:rPr>
        <w:t>public</w:t>
      </w:r>
      <w:proofErr w:type="gramEnd"/>
      <w:r w:rsidRPr="005C71C0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5C71C0">
        <w:rPr>
          <w:rFonts w:eastAsiaTheme="minorHAnsi"/>
          <w:color w:val="0000FF"/>
          <w:kern w:val="0"/>
          <w:sz w:val="22"/>
          <w:szCs w:val="22"/>
          <w:lang w:val="en-US"/>
        </w:rPr>
        <w:t>partial</w:t>
      </w:r>
      <w:r w:rsidRPr="005C71C0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5C71C0">
        <w:rPr>
          <w:rFonts w:eastAsiaTheme="minorHAnsi"/>
          <w:color w:val="0000FF"/>
          <w:kern w:val="0"/>
          <w:sz w:val="22"/>
          <w:szCs w:val="22"/>
          <w:lang w:val="en-US"/>
        </w:rPr>
        <w:t>class</w:t>
      </w:r>
      <w:r w:rsidRPr="005C71C0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5C71C0">
        <w:rPr>
          <w:rFonts w:eastAsiaTheme="minorHAnsi"/>
          <w:color w:val="2B91AF"/>
          <w:kern w:val="0"/>
          <w:sz w:val="22"/>
          <w:szCs w:val="22"/>
          <w:lang w:val="en-US"/>
        </w:rPr>
        <w:t>Form4</w:t>
      </w:r>
      <w:r w:rsidRPr="005C71C0">
        <w:rPr>
          <w:rFonts w:eastAsiaTheme="minorHAnsi"/>
          <w:kern w:val="0"/>
          <w:sz w:val="22"/>
          <w:szCs w:val="22"/>
          <w:lang w:val="en-US"/>
        </w:rPr>
        <w:t xml:space="preserve"> : </w:t>
      </w:r>
      <w:r w:rsidRPr="005C71C0">
        <w:rPr>
          <w:rFonts w:eastAsiaTheme="minorHAnsi"/>
          <w:color w:val="2B91AF"/>
          <w:kern w:val="0"/>
          <w:sz w:val="22"/>
          <w:szCs w:val="22"/>
          <w:lang w:val="en-US"/>
        </w:rPr>
        <w:t>Form</w:t>
      </w:r>
    </w:p>
    <w:p w:rsidR="0098185A" w:rsidRPr="005C71C0" w:rsidRDefault="0098185A" w:rsidP="0098185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5C71C0">
        <w:rPr>
          <w:rFonts w:eastAsiaTheme="minorHAnsi"/>
          <w:kern w:val="0"/>
          <w:sz w:val="22"/>
          <w:szCs w:val="22"/>
          <w:lang w:val="en-US"/>
        </w:rPr>
        <w:t xml:space="preserve">    {</w:t>
      </w:r>
    </w:p>
    <w:p w:rsidR="0098185A" w:rsidRPr="005C71C0" w:rsidRDefault="0098185A" w:rsidP="0098185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5C71C0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r w:rsidRPr="005C71C0">
        <w:rPr>
          <w:rFonts w:eastAsiaTheme="minorHAnsi"/>
          <w:color w:val="0000FF"/>
          <w:kern w:val="0"/>
          <w:sz w:val="22"/>
          <w:szCs w:val="22"/>
        </w:rPr>
        <w:t>public</w:t>
      </w:r>
      <w:r w:rsidR="004952E6">
        <w:rPr>
          <w:rFonts w:eastAsiaTheme="minorHAnsi"/>
          <w:kern w:val="0"/>
          <w:sz w:val="22"/>
          <w:szCs w:val="22"/>
        </w:rPr>
        <w:t xml:space="preserve"> Form2</w:t>
      </w:r>
      <w:r w:rsidRPr="005C71C0">
        <w:rPr>
          <w:rFonts w:eastAsiaTheme="minorHAnsi"/>
          <w:kern w:val="0"/>
          <w:sz w:val="22"/>
          <w:szCs w:val="22"/>
        </w:rPr>
        <w:t>()</w:t>
      </w:r>
    </w:p>
    <w:p w:rsidR="0098185A" w:rsidRPr="005C71C0" w:rsidRDefault="0098185A" w:rsidP="0098185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5C71C0">
        <w:rPr>
          <w:rFonts w:eastAsiaTheme="minorHAnsi"/>
          <w:kern w:val="0"/>
          <w:sz w:val="22"/>
          <w:szCs w:val="22"/>
        </w:rPr>
        <w:t xml:space="preserve">        {</w:t>
      </w:r>
    </w:p>
    <w:p w:rsidR="0098185A" w:rsidRPr="005C71C0" w:rsidRDefault="0098185A" w:rsidP="0098185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5C71C0">
        <w:rPr>
          <w:rFonts w:eastAsiaTheme="minorHAnsi"/>
          <w:kern w:val="0"/>
          <w:sz w:val="22"/>
          <w:szCs w:val="22"/>
        </w:rPr>
        <w:t xml:space="preserve">            InitializeComponent();</w:t>
      </w:r>
    </w:p>
    <w:p w:rsidR="0098185A" w:rsidRPr="005C71C0" w:rsidRDefault="0098185A" w:rsidP="0098185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5C71C0">
        <w:rPr>
          <w:rFonts w:eastAsiaTheme="minorHAnsi"/>
          <w:kern w:val="0"/>
          <w:sz w:val="22"/>
          <w:szCs w:val="22"/>
        </w:rPr>
        <w:t xml:space="preserve">        }</w:t>
      </w:r>
    </w:p>
    <w:p w:rsidR="0098185A" w:rsidRPr="005C71C0" w:rsidRDefault="0098185A" w:rsidP="0098185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</w:p>
    <w:p w:rsidR="0098185A" w:rsidRPr="005C71C0" w:rsidRDefault="0098185A" w:rsidP="0098185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5C71C0">
        <w:rPr>
          <w:rFonts w:eastAsiaTheme="minorHAnsi"/>
          <w:kern w:val="0"/>
          <w:sz w:val="22"/>
          <w:szCs w:val="22"/>
        </w:rPr>
        <w:t xml:space="preserve">    }</w:t>
      </w:r>
    </w:p>
    <w:p w:rsidR="0098185A" w:rsidRPr="005C71C0" w:rsidRDefault="0098185A" w:rsidP="0098185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5C71C0">
        <w:rPr>
          <w:rFonts w:eastAsiaTheme="minorHAnsi"/>
          <w:kern w:val="0"/>
          <w:sz w:val="22"/>
          <w:szCs w:val="22"/>
        </w:rPr>
        <w:t>}</w:t>
      </w:r>
    </w:p>
    <w:p w:rsidR="00FA3632" w:rsidRPr="005C71C0" w:rsidRDefault="00FA3632" w:rsidP="005C71C0">
      <w:pPr>
        <w:widowControl/>
        <w:suppressAutoHyphens w:val="0"/>
        <w:spacing w:after="200" w:line="276" w:lineRule="auto"/>
        <w:rPr>
          <w:rFonts w:eastAsiaTheme="minorHAnsi"/>
          <w:kern w:val="0"/>
          <w:sz w:val="22"/>
          <w:szCs w:val="22"/>
        </w:rPr>
      </w:pPr>
      <w:r w:rsidRPr="005C71C0">
        <w:rPr>
          <w:rFonts w:eastAsiaTheme="minorHAnsi"/>
          <w:kern w:val="0"/>
          <w:sz w:val="22"/>
          <w:szCs w:val="22"/>
        </w:rPr>
        <w:br w:type="page"/>
      </w:r>
    </w:p>
    <w:p w:rsidR="0098185A" w:rsidRPr="005C71C0" w:rsidRDefault="0098185A" w:rsidP="0098185A">
      <w:pPr>
        <w:tabs>
          <w:tab w:val="left" w:pos="169"/>
        </w:tabs>
        <w:jc w:val="center"/>
        <w:rPr>
          <w:b/>
          <w:sz w:val="28"/>
          <w:szCs w:val="28"/>
        </w:rPr>
      </w:pPr>
      <w:r w:rsidRPr="005C71C0">
        <w:rPr>
          <w:b/>
          <w:sz w:val="28"/>
          <w:szCs w:val="28"/>
        </w:rPr>
        <w:lastRenderedPageBreak/>
        <w:t>Особенности разработки</w:t>
      </w:r>
    </w:p>
    <w:p w:rsidR="005C71C0" w:rsidRPr="005C71C0" w:rsidRDefault="005C71C0" w:rsidP="00FA3632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</w:p>
    <w:p w:rsidR="0066532C" w:rsidRDefault="004952E6" w:rsidP="00C72902">
      <w:pPr>
        <w:widowControl/>
        <w:suppressAutoHyphens w:val="0"/>
        <w:autoSpaceDE w:val="0"/>
        <w:autoSpaceDN w:val="0"/>
        <w:adjustRightInd w:val="0"/>
        <w:ind w:firstLine="708"/>
        <w:rPr>
          <w:rFonts w:eastAsiaTheme="minorHAnsi"/>
          <w:kern w:val="0"/>
          <w:sz w:val="28"/>
          <w:szCs w:val="28"/>
        </w:rPr>
      </w:pPr>
      <w:r>
        <w:rPr>
          <w:rFonts w:eastAsiaTheme="minorHAnsi"/>
          <w:kern w:val="0"/>
          <w:sz w:val="28"/>
          <w:szCs w:val="28"/>
        </w:rPr>
        <w:t>За закрытие всех открытых панелей в основной форме используется процедура:</w:t>
      </w: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Close_panels()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opened1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opened2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opened3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opened4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(panel1.Height != 10)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while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(panel1.Size.Height &gt; 10)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Thread</w:t>
      </w:r>
      <w:r w:rsidRPr="004952E6">
        <w:rPr>
          <w:rFonts w:eastAsiaTheme="minorHAnsi"/>
          <w:kern w:val="0"/>
          <w:sz w:val="22"/>
          <w:szCs w:val="22"/>
          <w:lang w:val="en-US"/>
        </w:rPr>
        <w:t>.Sleep(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1);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panel1.Size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panel1.Size.Width, panel1.Size.Height - 10);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.Size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.Size.Width,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.Size.Height - 10);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.Refresh(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panel1.Height = 10;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panel1.Visible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.Height = 380;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(panel2.Height != 10)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while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(panel2.Size.Height &gt; 10)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Thread</w:t>
      </w:r>
      <w:r w:rsidRPr="004952E6">
        <w:rPr>
          <w:rFonts w:eastAsiaTheme="minorHAnsi"/>
          <w:kern w:val="0"/>
          <w:sz w:val="22"/>
          <w:szCs w:val="22"/>
          <w:lang w:val="en-US"/>
        </w:rPr>
        <w:t>.Sleep(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1);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panel2.Size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panel2.Size.Width, panel2.Size.Height - 10);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.Size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.Size.Width,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.Size.Height - 10);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.Refresh(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panel2.Height = 10;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panel2.Visible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.Height = 380;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(panel3.Height != 10)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while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(panel3.Size.Height &gt; 10)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Thread</w:t>
      </w:r>
      <w:r w:rsidRPr="004952E6">
        <w:rPr>
          <w:rFonts w:eastAsiaTheme="minorHAnsi"/>
          <w:kern w:val="0"/>
          <w:sz w:val="22"/>
          <w:szCs w:val="22"/>
          <w:lang w:val="en-US"/>
        </w:rPr>
        <w:t>.Sleep(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1);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panel3.Size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panel3.Size.Width, panel3.Size.Height - 10);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.Size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.Size.Width,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.Size.Height - 10);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.Refresh(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panel3.Height = 10;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panel3.Visible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.Height = 380;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(panel4.Height != </w:t>
      </w:r>
      <w:r w:rsidRPr="004952E6">
        <w:rPr>
          <w:rFonts w:eastAsiaTheme="minorHAnsi"/>
          <w:kern w:val="0"/>
          <w:sz w:val="22"/>
          <w:szCs w:val="22"/>
        </w:rPr>
        <w:t>10)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{</w:t>
      </w:r>
    </w:p>
    <w:p w:rsidR="00C72902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</w:p>
    <w:p w:rsidR="00C72902" w:rsidRDefault="00C72902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</w:p>
    <w:p w:rsidR="00C72902" w:rsidRDefault="00C72902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</w:p>
    <w:p w:rsidR="00C72902" w:rsidRDefault="00C72902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</w:p>
    <w:p w:rsidR="004952E6" w:rsidRPr="004952E6" w:rsidRDefault="004952E6" w:rsidP="00C72902">
      <w:pPr>
        <w:widowControl/>
        <w:suppressAutoHyphens w:val="0"/>
        <w:autoSpaceDE w:val="0"/>
        <w:autoSpaceDN w:val="0"/>
        <w:adjustRightInd w:val="0"/>
        <w:ind w:firstLine="708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lastRenderedPageBreak/>
        <w:t>while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(panel4.Size.Height &gt; 10)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Thread</w:t>
      </w:r>
      <w:r w:rsidRPr="004952E6">
        <w:rPr>
          <w:rFonts w:eastAsiaTheme="minorHAnsi"/>
          <w:kern w:val="0"/>
          <w:sz w:val="22"/>
          <w:szCs w:val="22"/>
          <w:lang w:val="en-US"/>
        </w:rPr>
        <w:t>.Sleep(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1);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panel4.Size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panel4.Size.Width, panel4.Size.Height - 10);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.Size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.Size.Width,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.Size.Height - 10);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.Refresh(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panel4.Height = 10;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panel4.Visible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.Height = 380;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</w:t>
      </w:r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Application</w:t>
      </w:r>
      <w:r w:rsidRPr="004952E6">
        <w:rPr>
          <w:rFonts w:eastAsiaTheme="minorHAnsi"/>
          <w:kern w:val="0"/>
          <w:sz w:val="22"/>
          <w:szCs w:val="22"/>
          <w:lang w:val="en-US"/>
        </w:rPr>
        <w:t>.OpenForms.Count == 2)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while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(newform.Size.Height &gt; 3)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{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Thread</w:t>
      </w:r>
      <w:r w:rsidRPr="004952E6">
        <w:rPr>
          <w:rFonts w:eastAsiaTheme="minorHAnsi"/>
          <w:kern w:val="0"/>
          <w:sz w:val="22"/>
          <w:szCs w:val="22"/>
          <w:lang w:val="en-US"/>
        </w:rPr>
        <w:t>.Sleep(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1);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newform.Size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newform.Size.Width, newform.Size.Height - 20);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kern w:val="0"/>
          <w:sz w:val="22"/>
          <w:szCs w:val="22"/>
          <w:lang w:val="en-US"/>
        </w:rPr>
        <w:t>newform.Refresh(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newform.Visible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false</w:t>
      </w:r>
      <w:r w:rsidRPr="004952E6">
        <w:rPr>
          <w:rFonts w:eastAsiaTheme="minorHAnsi"/>
          <w:kern w:val="0"/>
          <w:sz w:val="22"/>
          <w:szCs w:val="22"/>
          <w:lang w:val="en-US"/>
        </w:rPr>
        <w:t>;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4952E6">
        <w:rPr>
          <w:rFonts w:eastAsiaTheme="minorHAnsi"/>
          <w:kern w:val="0"/>
          <w:sz w:val="22"/>
          <w:szCs w:val="22"/>
        </w:rPr>
        <w:t>}</w:t>
      </w:r>
    </w:p>
    <w:p w:rsidR="004952E6" w:rsidRP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4952E6">
        <w:rPr>
          <w:rFonts w:eastAsiaTheme="minorHAnsi"/>
          <w:kern w:val="0"/>
          <w:sz w:val="22"/>
          <w:szCs w:val="22"/>
        </w:rPr>
        <w:t xml:space="preserve">        }</w:t>
      </w:r>
    </w:p>
    <w:p w:rsidR="004952E6" w:rsidRDefault="004952E6" w:rsidP="004952E6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C72902" w:rsidRDefault="00C72902" w:rsidP="00C72902">
      <w:pPr>
        <w:widowControl/>
        <w:suppressAutoHyphens w:val="0"/>
        <w:autoSpaceDE w:val="0"/>
        <w:autoSpaceDN w:val="0"/>
        <w:adjustRightInd w:val="0"/>
        <w:ind w:firstLine="708"/>
        <w:rPr>
          <w:rFonts w:eastAsiaTheme="minorHAnsi"/>
          <w:kern w:val="0"/>
          <w:sz w:val="28"/>
          <w:szCs w:val="28"/>
        </w:rPr>
      </w:pPr>
      <w:r>
        <w:rPr>
          <w:rFonts w:eastAsiaTheme="minorHAnsi"/>
          <w:kern w:val="0"/>
          <w:sz w:val="28"/>
          <w:szCs w:val="28"/>
        </w:rPr>
        <w:t>В данном коде программы нижеуказанная часть отвечает за то, чтобы это закрытие было иллюстрационно привлекательно.</w:t>
      </w:r>
    </w:p>
    <w:p w:rsidR="00C72902" w:rsidRDefault="00C72902" w:rsidP="00C72902">
      <w:pPr>
        <w:widowControl/>
        <w:suppressAutoHyphens w:val="0"/>
        <w:autoSpaceDE w:val="0"/>
        <w:autoSpaceDN w:val="0"/>
        <w:adjustRightInd w:val="0"/>
        <w:ind w:firstLine="708"/>
        <w:rPr>
          <w:rFonts w:eastAsiaTheme="minorHAnsi"/>
          <w:kern w:val="0"/>
          <w:sz w:val="28"/>
          <w:szCs w:val="28"/>
        </w:rPr>
      </w:pPr>
    </w:p>
    <w:p w:rsidR="00C72902" w:rsidRPr="004952E6" w:rsidRDefault="00C72902" w:rsidP="00C72902">
      <w:pPr>
        <w:widowControl/>
        <w:suppressAutoHyphens w:val="0"/>
        <w:autoSpaceDE w:val="0"/>
        <w:autoSpaceDN w:val="0"/>
        <w:adjustRightInd w:val="0"/>
        <w:ind w:firstLine="708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while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 xml:space="preserve"> (panel1.Size.Height &gt; 10)</w:t>
      </w:r>
    </w:p>
    <w:p w:rsidR="00C72902" w:rsidRPr="004952E6" w:rsidRDefault="00C72902" w:rsidP="00C72902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{</w:t>
      </w:r>
    </w:p>
    <w:p w:rsidR="00C72902" w:rsidRPr="004952E6" w:rsidRDefault="00C72902" w:rsidP="00C72902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Thread</w:t>
      </w:r>
      <w:r w:rsidRPr="004952E6">
        <w:rPr>
          <w:rFonts w:eastAsiaTheme="minorHAnsi"/>
          <w:kern w:val="0"/>
          <w:sz w:val="22"/>
          <w:szCs w:val="22"/>
          <w:lang w:val="en-US"/>
        </w:rPr>
        <w:t>.Sleep(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1);</w:t>
      </w:r>
    </w:p>
    <w:p w:rsidR="00C72902" w:rsidRPr="004952E6" w:rsidRDefault="00C72902" w:rsidP="00C72902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panel1.Size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panel1.Size.Width, panel1.Size.Height - 10);</w:t>
      </w:r>
    </w:p>
    <w:p w:rsidR="00C72902" w:rsidRPr="004952E6" w:rsidRDefault="00C72902" w:rsidP="00C72902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.Size =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4952E6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4952E6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 xml:space="preserve">.Size.Width, </w:t>
      </w:r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.Size.Height - 10);</w:t>
      </w:r>
    </w:p>
    <w:p w:rsidR="00C72902" w:rsidRPr="004952E6" w:rsidRDefault="00C72902" w:rsidP="00C72902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4952E6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4952E6">
        <w:rPr>
          <w:rFonts w:eastAsiaTheme="minorHAnsi"/>
          <w:kern w:val="0"/>
          <w:sz w:val="22"/>
          <w:szCs w:val="22"/>
          <w:lang w:val="en-US"/>
        </w:rPr>
        <w:t>.Refresh(</w:t>
      </w:r>
      <w:proofErr w:type="gramEnd"/>
      <w:r w:rsidRPr="004952E6">
        <w:rPr>
          <w:rFonts w:eastAsiaTheme="minorHAnsi"/>
          <w:kern w:val="0"/>
          <w:sz w:val="22"/>
          <w:szCs w:val="22"/>
          <w:lang w:val="en-US"/>
        </w:rPr>
        <w:t>);</w:t>
      </w:r>
    </w:p>
    <w:p w:rsidR="00C72902" w:rsidRDefault="00C72902" w:rsidP="00C72902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4952E6">
        <w:rPr>
          <w:rFonts w:eastAsiaTheme="minorHAnsi"/>
          <w:kern w:val="0"/>
          <w:sz w:val="22"/>
          <w:szCs w:val="22"/>
          <w:lang w:val="en-US"/>
        </w:rPr>
        <w:t xml:space="preserve">                }</w:t>
      </w:r>
    </w:p>
    <w:p w:rsidR="00C72902" w:rsidRDefault="00C72902" w:rsidP="00C72902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</w:p>
    <w:p w:rsidR="00C72902" w:rsidRDefault="00A219B9" w:rsidP="00A219B9">
      <w:pPr>
        <w:widowControl/>
        <w:suppressAutoHyphens w:val="0"/>
        <w:autoSpaceDE w:val="0"/>
        <w:autoSpaceDN w:val="0"/>
        <w:adjustRightInd w:val="0"/>
        <w:ind w:firstLine="708"/>
        <w:rPr>
          <w:rFonts w:eastAsiaTheme="minorHAnsi"/>
          <w:kern w:val="0"/>
          <w:sz w:val="28"/>
          <w:szCs w:val="28"/>
        </w:rPr>
      </w:pPr>
      <w:r>
        <w:rPr>
          <w:rFonts w:eastAsiaTheme="minorHAnsi"/>
          <w:kern w:val="0"/>
          <w:sz w:val="28"/>
          <w:szCs w:val="28"/>
        </w:rPr>
        <w:t>При открытии панели для дальнейшего выбора сферы срабатывает данные алгоритм:</w:t>
      </w:r>
    </w:p>
    <w:p w:rsidR="00A219B9" w:rsidRDefault="00A219B9" w:rsidP="00A219B9">
      <w:pPr>
        <w:widowControl/>
        <w:suppressAutoHyphens w:val="0"/>
        <w:autoSpaceDE w:val="0"/>
        <w:autoSpaceDN w:val="0"/>
        <w:adjustRightInd w:val="0"/>
        <w:ind w:firstLine="708"/>
        <w:rPr>
          <w:rFonts w:eastAsiaTheme="minorHAnsi"/>
          <w:kern w:val="0"/>
          <w:sz w:val="28"/>
          <w:szCs w:val="28"/>
        </w:rPr>
      </w:pP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A219B9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 label2_Click(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r w:rsidRPr="00A219B9">
        <w:rPr>
          <w:rFonts w:eastAsiaTheme="minorHAnsi"/>
          <w:kern w:val="0"/>
          <w:sz w:val="22"/>
          <w:szCs w:val="22"/>
        </w:rPr>
        <w:t>{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A219B9">
        <w:rPr>
          <w:rFonts w:eastAsiaTheme="minorHAnsi"/>
          <w:kern w:val="0"/>
          <w:sz w:val="22"/>
          <w:szCs w:val="22"/>
        </w:rPr>
        <w:t xml:space="preserve">            </w:t>
      </w:r>
      <w:r w:rsidRPr="00A219B9">
        <w:rPr>
          <w:rFonts w:eastAsiaTheme="minorHAnsi"/>
          <w:color w:val="0000FF"/>
          <w:kern w:val="0"/>
          <w:sz w:val="22"/>
          <w:szCs w:val="22"/>
        </w:rPr>
        <w:t>if</w:t>
      </w:r>
      <w:r w:rsidRPr="00A219B9">
        <w:rPr>
          <w:rFonts w:eastAsiaTheme="minorHAnsi"/>
          <w:kern w:val="0"/>
          <w:sz w:val="22"/>
          <w:szCs w:val="22"/>
        </w:rPr>
        <w:t xml:space="preserve"> (!opened1)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A219B9">
        <w:rPr>
          <w:rFonts w:eastAsiaTheme="minorHAnsi"/>
          <w:kern w:val="0"/>
          <w:sz w:val="22"/>
          <w:szCs w:val="22"/>
        </w:rPr>
        <w:t xml:space="preserve">            {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A219B9">
        <w:rPr>
          <w:rFonts w:eastAsiaTheme="minorHAnsi"/>
          <w:kern w:val="0"/>
          <w:sz w:val="22"/>
          <w:szCs w:val="22"/>
        </w:rPr>
        <w:t xml:space="preserve">                Close_panels();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label3.Anchor = </w:t>
      </w:r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A219B9">
        <w:rPr>
          <w:rFonts w:eastAsiaTheme="minorHAnsi"/>
          <w:kern w:val="0"/>
          <w:sz w:val="22"/>
          <w:szCs w:val="22"/>
          <w:lang w:val="en-US"/>
        </w:rPr>
        <w:t>.Bottom;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label4.Anchor = </w:t>
      </w:r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A219B9">
        <w:rPr>
          <w:rFonts w:eastAsiaTheme="minorHAnsi"/>
          <w:kern w:val="0"/>
          <w:sz w:val="22"/>
          <w:szCs w:val="22"/>
          <w:lang w:val="en-US"/>
        </w:rPr>
        <w:t>.Bottom;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label5.Anchor = </w:t>
      </w:r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A219B9">
        <w:rPr>
          <w:rFonts w:eastAsiaTheme="minorHAnsi"/>
          <w:kern w:val="0"/>
          <w:sz w:val="22"/>
          <w:szCs w:val="22"/>
          <w:lang w:val="en-US"/>
        </w:rPr>
        <w:t>.Bottom;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panel2.Anchor = </w:t>
      </w:r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A219B9">
        <w:rPr>
          <w:rFonts w:eastAsiaTheme="minorHAnsi"/>
          <w:kern w:val="0"/>
          <w:sz w:val="22"/>
          <w:szCs w:val="22"/>
          <w:lang w:val="en-US"/>
        </w:rPr>
        <w:t>.Bottom;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panel3.Anchor = </w:t>
      </w:r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A219B9">
        <w:rPr>
          <w:rFonts w:eastAsiaTheme="minorHAnsi"/>
          <w:kern w:val="0"/>
          <w:sz w:val="22"/>
          <w:szCs w:val="22"/>
          <w:lang w:val="en-US"/>
        </w:rPr>
        <w:t>.Bottom;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panel4.Anchor = </w:t>
      </w:r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AnchorStyles</w:t>
      </w:r>
      <w:r w:rsidRPr="00A219B9">
        <w:rPr>
          <w:rFonts w:eastAsiaTheme="minorHAnsi"/>
          <w:kern w:val="0"/>
          <w:sz w:val="22"/>
          <w:szCs w:val="22"/>
          <w:lang w:val="en-US"/>
        </w:rPr>
        <w:t>.Bottom;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.Height = 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A219B9">
        <w:rPr>
          <w:rFonts w:eastAsiaTheme="minorHAnsi"/>
          <w:kern w:val="0"/>
          <w:sz w:val="22"/>
          <w:szCs w:val="22"/>
          <w:lang w:val="en-US"/>
        </w:rPr>
        <w:t>.Height + 150;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panel1.Height = 150;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panel1.Visible = 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true</w:t>
      </w:r>
      <w:r w:rsidRPr="00A219B9">
        <w:rPr>
          <w:rFonts w:eastAsiaTheme="minorHAnsi"/>
          <w:kern w:val="0"/>
          <w:sz w:val="22"/>
          <w:szCs w:val="22"/>
          <w:lang w:val="en-US"/>
        </w:rPr>
        <w:t>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opened1 = 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true</w:t>
      </w:r>
      <w:r w:rsidRPr="00A219B9">
        <w:rPr>
          <w:rFonts w:eastAsiaTheme="minorHAnsi"/>
          <w:kern w:val="0"/>
          <w:sz w:val="22"/>
          <w:szCs w:val="22"/>
          <w:lang w:val="en-US"/>
        </w:rPr>
        <w:t>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s1 = </w:t>
      </w:r>
      <w:proofErr w:type="gramStart"/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A219B9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A219B9">
        <w:rPr>
          <w:rFonts w:eastAsiaTheme="minorHAnsi"/>
          <w:color w:val="A31515"/>
          <w:kern w:val="0"/>
          <w:sz w:val="22"/>
          <w:szCs w:val="22"/>
          <w:lang w:val="en-US"/>
        </w:rPr>
        <w:t>@"..\..\Text\Sport\Running.txt"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A219B9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s2 = </w:t>
      </w:r>
      <w:proofErr w:type="gramStart"/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A219B9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A219B9">
        <w:rPr>
          <w:rFonts w:eastAsiaTheme="minorHAnsi"/>
          <w:color w:val="A31515"/>
          <w:kern w:val="0"/>
          <w:sz w:val="22"/>
          <w:szCs w:val="22"/>
          <w:lang w:val="en-US"/>
        </w:rPr>
        <w:t>@"..\..\Text\Sport\Tennis.txt"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A219B9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s3 = </w:t>
      </w:r>
      <w:proofErr w:type="gramStart"/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A219B9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A219B9">
        <w:rPr>
          <w:rFonts w:eastAsiaTheme="minorHAnsi"/>
          <w:color w:val="A31515"/>
          <w:kern w:val="0"/>
          <w:sz w:val="22"/>
          <w:szCs w:val="22"/>
          <w:lang w:val="en-US"/>
        </w:rPr>
        <w:t>@"..\..\Text\Sport\Futbol.txt"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A219B9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lastRenderedPageBreak/>
        <w:t xml:space="preserve">                s4 = </w:t>
      </w:r>
      <w:proofErr w:type="gramStart"/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A219B9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A219B9">
        <w:rPr>
          <w:rFonts w:eastAsiaTheme="minorHAnsi"/>
          <w:color w:val="A31515"/>
          <w:kern w:val="0"/>
          <w:sz w:val="22"/>
          <w:szCs w:val="22"/>
          <w:lang w:val="en-US"/>
        </w:rPr>
        <w:t>@"..\..\Text\Sport\Voleyball.txt"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A219B9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s5 = </w:t>
      </w:r>
      <w:proofErr w:type="gramStart"/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A219B9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A219B9">
        <w:rPr>
          <w:rFonts w:eastAsiaTheme="minorHAnsi"/>
          <w:color w:val="A31515"/>
          <w:kern w:val="0"/>
          <w:sz w:val="22"/>
          <w:szCs w:val="22"/>
          <w:lang w:val="en-US"/>
        </w:rPr>
        <w:t>@"..\..\Text\Sport\Basketball.txt"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A219B9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s6 = </w:t>
      </w:r>
      <w:proofErr w:type="gramStart"/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File</w:t>
      </w:r>
      <w:r w:rsidRPr="00A219B9">
        <w:rPr>
          <w:rFonts w:eastAsiaTheme="minorHAnsi"/>
          <w:kern w:val="0"/>
          <w:sz w:val="22"/>
          <w:szCs w:val="22"/>
          <w:lang w:val="en-US"/>
        </w:rPr>
        <w:t>.ReadAllText(</w:t>
      </w:r>
      <w:proofErr w:type="gramEnd"/>
      <w:r w:rsidRPr="00A219B9">
        <w:rPr>
          <w:rFonts w:eastAsiaTheme="minorHAnsi"/>
          <w:color w:val="A31515"/>
          <w:kern w:val="0"/>
          <w:sz w:val="22"/>
          <w:szCs w:val="22"/>
          <w:lang w:val="en-US"/>
        </w:rPr>
        <w:t>@"..\..\Text\Sport\Cycle.txt"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, </w:t>
      </w:r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Encoding</w:t>
      </w:r>
      <w:r w:rsidRPr="00A219B9">
        <w:rPr>
          <w:rFonts w:eastAsiaTheme="minorHAnsi"/>
          <w:kern w:val="0"/>
          <w:sz w:val="22"/>
          <w:szCs w:val="22"/>
          <w:lang w:val="en-US"/>
        </w:rPr>
        <w:t>.Default);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r w:rsidRPr="00A219B9">
        <w:rPr>
          <w:rFonts w:eastAsiaTheme="minorHAnsi"/>
          <w:kern w:val="0"/>
          <w:sz w:val="22"/>
          <w:szCs w:val="22"/>
        </w:rPr>
        <w:t>}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A219B9">
        <w:rPr>
          <w:rFonts w:eastAsiaTheme="minorHAnsi"/>
          <w:kern w:val="0"/>
          <w:sz w:val="22"/>
          <w:szCs w:val="22"/>
        </w:rPr>
        <w:t xml:space="preserve">            </w:t>
      </w:r>
      <w:r w:rsidRPr="00A219B9">
        <w:rPr>
          <w:rFonts w:eastAsiaTheme="minorHAnsi"/>
          <w:color w:val="0000FF"/>
          <w:kern w:val="0"/>
          <w:sz w:val="22"/>
          <w:szCs w:val="22"/>
        </w:rPr>
        <w:t>else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A219B9">
        <w:rPr>
          <w:rFonts w:eastAsiaTheme="minorHAnsi"/>
          <w:kern w:val="0"/>
          <w:sz w:val="22"/>
          <w:szCs w:val="22"/>
        </w:rPr>
        <w:t xml:space="preserve">            {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A219B9">
        <w:rPr>
          <w:rFonts w:eastAsiaTheme="minorHAnsi"/>
          <w:kern w:val="0"/>
          <w:sz w:val="22"/>
          <w:szCs w:val="22"/>
        </w:rPr>
        <w:t xml:space="preserve">                Close_panels();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A219B9">
        <w:rPr>
          <w:rFonts w:eastAsiaTheme="minorHAnsi"/>
          <w:kern w:val="0"/>
          <w:sz w:val="22"/>
          <w:szCs w:val="22"/>
        </w:rPr>
        <w:t xml:space="preserve">            }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A219B9">
        <w:rPr>
          <w:rFonts w:eastAsiaTheme="minorHAnsi"/>
          <w:kern w:val="0"/>
          <w:sz w:val="22"/>
          <w:szCs w:val="22"/>
        </w:rPr>
        <w:t xml:space="preserve">        }</w:t>
      </w:r>
    </w:p>
    <w:p w:rsid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>
        <w:rPr>
          <w:rFonts w:eastAsiaTheme="minorHAnsi"/>
          <w:kern w:val="0"/>
          <w:sz w:val="28"/>
          <w:szCs w:val="28"/>
        </w:rPr>
        <w:tab/>
        <w:t>Для появления картинки справой стороны панели использовался следующий код:</w:t>
      </w:r>
    </w:p>
    <w:p w:rsid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A219B9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 label9_MouseEnter(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pictureBox25.BackgroundImage = 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Bitmap</w:t>
      </w:r>
      <w:r w:rsidRPr="00A219B9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A219B9">
        <w:rPr>
          <w:rFonts w:eastAsiaTheme="minorHAnsi"/>
          <w:color w:val="A31515"/>
          <w:kern w:val="0"/>
          <w:sz w:val="22"/>
          <w:szCs w:val="22"/>
          <w:lang w:val="en-US"/>
        </w:rPr>
        <w:t>@"../../Pictures/</w:t>
      </w:r>
      <w:r w:rsidRPr="00A219B9">
        <w:rPr>
          <w:rFonts w:eastAsiaTheme="minorHAnsi"/>
          <w:color w:val="A31515"/>
          <w:kern w:val="0"/>
          <w:sz w:val="22"/>
          <w:szCs w:val="22"/>
        </w:rPr>
        <w:t>Спорт</w:t>
      </w:r>
      <w:r w:rsidRPr="00A219B9">
        <w:rPr>
          <w:rFonts w:eastAsiaTheme="minorHAnsi"/>
          <w:color w:val="A31515"/>
          <w:kern w:val="0"/>
          <w:sz w:val="22"/>
          <w:szCs w:val="22"/>
          <w:lang w:val="en-US"/>
        </w:rPr>
        <w:t>/running_passed.jpg"</w:t>
      </w:r>
      <w:r w:rsidRPr="00A219B9">
        <w:rPr>
          <w:rFonts w:eastAsiaTheme="minorHAnsi"/>
          <w:kern w:val="0"/>
          <w:sz w:val="22"/>
          <w:szCs w:val="22"/>
          <w:lang w:val="en-US"/>
        </w:rPr>
        <w:t>);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}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proofErr w:type="gramStart"/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A219B9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 label9_MouseLeave(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object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 sender, </w:t>
      </w:r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EventArgs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 e)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r w:rsidRPr="00A219B9">
        <w:rPr>
          <w:rFonts w:eastAsiaTheme="minorHAnsi"/>
          <w:kern w:val="0"/>
          <w:sz w:val="22"/>
          <w:szCs w:val="22"/>
        </w:rPr>
        <w:t>{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A219B9">
        <w:rPr>
          <w:rFonts w:eastAsiaTheme="minorHAnsi"/>
          <w:kern w:val="0"/>
          <w:sz w:val="22"/>
          <w:szCs w:val="22"/>
        </w:rPr>
        <w:t xml:space="preserve">            pictureBox25.BackgroundImage = </w:t>
      </w:r>
      <w:r w:rsidRPr="00A219B9">
        <w:rPr>
          <w:rFonts w:eastAsiaTheme="minorHAnsi"/>
          <w:color w:val="0000FF"/>
          <w:kern w:val="0"/>
          <w:sz w:val="22"/>
          <w:szCs w:val="22"/>
        </w:rPr>
        <w:t>null</w:t>
      </w:r>
      <w:r w:rsidRPr="00A219B9">
        <w:rPr>
          <w:rFonts w:eastAsiaTheme="minorHAnsi"/>
          <w:kern w:val="0"/>
          <w:sz w:val="22"/>
          <w:szCs w:val="22"/>
        </w:rPr>
        <w:t>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A219B9">
        <w:rPr>
          <w:rFonts w:eastAsiaTheme="minorHAnsi"/>
          <w:kern w:val="0"/>
          <w:sz w:val="22"/>
          <w:szCs w:val="22"/>
        </w:rPr>
        <w:t xml:space="preserve">        }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C72902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>
        <w:rPr>
          <w:rFonts w:eastAsiaTheme="minorHAnsi"/>
          <w:kern w:val="0"/>
          <w:sz w:val="28"/>
          <w:szCs w:val="28"/>
        </w:rPr>
        <w:tab/>
        <w:t>Для эффектного открытия второй формы используется процедура:</w:t>
      </w:r>
    </w:p>
    <w:p w:rsid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A219B9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 OpenForm(</w:t>
      </w:r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 img, </w:t>
      </w:r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String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 txt)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newform.Location = 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Point</w:t>
      </w:r>
      <w:r w:rsidRPr="00A219B9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.Location.X + 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.Width - 7, 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A219B9">
        <w:rPr>
          <w:rFonts w:eastAsiaTheme="minorHAnsi"/>
          <w:kern w:val="0"/>
          <w:sz w:val="22"/>
          <w:szCs w:val="22"/>
          <w:lang w:val="en-US"/>
        </w:rPr>
        <w:t>.Location.Y);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newform.pictureBox1.Image = img;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newform.textBox1.Text = txt;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newform.Visible = 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true</w:t>
      </w:r>
      <w:r w:rsidRPr="00A219B9">
        <w:rPr>
          <w:rFonts w:eastAsiaTheme="minorHAnsi"/>
          <w:kern w:val="0"/>
          <w:sz w:val="22"/>
          <w:szCs w:val="22"/>
          <w:lang w:val="en-US"/>
        </w:rPr>
        <w:t>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while</w:t>
      </w:r>
      <w:proofErr w:type="gramEnd"/>
      <w:r w:rsidRPr="00A219B9">
        <w:rPr>
          <w:rFonts w:eastAsiaTheme="minorHAnsi"/>
          <w:kern w:val="0"/>
          <w:sz w:val="22"/>
          <w:szCs w:val="22"/>
          <w:lang w:val="en-US"/>
        </w:rPr>
        <w:t xml:space="preserve"> (newform.Size.Height &lt; 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A219B9">
        <w:rPr>
          <w:rFonts w:eastAsiaTheme="minorHAnsi"/>
          <w:kern w:val="0"/>
          <w:sz w:val="22"/>
          <w:szCs w:val="22"/>
          <w:lang w:val="en-US"/>
        </w:rPr>
        <w:t>.Size.Height - 10)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{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Thread</w:t>
      </w:r>
      <w:r w:rsidRPr="00A219B9">
        <w:rPr>
          <w:rFonts w:eastAsiaTheme="minorHAnsi"/>
          <w:kern w:val="0"/>
          <w:sz w:val="22"/>
          <w:szCs w:val="22"/>
          <w:lang w:val="en-US"/>
        </w:rPr>
        <w:t>.Sleep(</w:t>
      </w:r>
      <w:proofErr w:type="gramEnd"/>
      <w:r w:rsidRPr="00A219B9">
        <w:rPr>
          <w:rFonts w:eastAsiaTheme="minorHAnsi"/>
          <w:kern w:val="0"/>
          <w:sz w:val="22"/>
          <w:szCs w:val="22"/>
          <w:lang w:val="en-US"/>
        </w:rPr>
        <w:t>1);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newform.Size = 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Size</w:t>
      </w:r>
      <w:r w:rsidRPr="00A219B9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A219B9">
        <w:rPr>
          <w:rFonts w:eastAsiaTheme="minorHAnsi"/>
          <w:kern w:val="0"/>
          <w:sz w:val="22"/>
          <w:szCs w:val="22"/>
          <w:lang w:val="en-US"/>
        </w:rPr>
        <w:t>newform.Size.Width, newform.Size.Height + 10);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A219B9">
        <w:rPr>
          <w:rFonts w:eastAsiaTheme="minorHAnsi"/>
          <w:kern w:val="0"/>
          <w:sz w:val="22"/>
          <w:szCs w:val="22"/>
          <w:lang w:val="en-US"/>
        </w:rPr>
        <w:t>newform.Refresh(</w:t>
      </w:r>
      <w:proofErr w:type="gramEnd"/>
      <w:r w:rsidRPr="00A219B9">
        <w:rPr>
          <w:rFonts w:eastAsiaTheme="minorHAnsi"/>
          <w:kern w:val="0"/>
          <w:sz w:val="22"/>
          <w:szCs w:val="22"/>
          <w:lang w:val="en-US"/>
        </w:rPr>
        <w:t>);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}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newform.textBox1.Text += </w:t>
      </w:r>
      <w:r w:rsidRPr="00A219B9">
        <w:rPr>
          <w:rFonts w:eastAsiaTheme="minorHAnsi"/>
          <w:color w:val="A31515"/>
          <w:kern w:val="0"/>
          <w:sz w:val="22"/>
          <w:szCs w:val="22"/>
          <w:lang w:val="en-US"/>
        </w:rPr>
        <w:t>' '</w:t>
      </w:r>
      <w:r w:rsidRPr="00A219B9">
        <w:rPr>
          <w:rFonts w:eastAsiaTheme="minorHAnsi"/>
          <w:kern w:val="0"/>
          <w:sz w:val="22"/>
          <w:szCs w:val="22"/>
          <w:lang w:val="en-US"/>
        </w:rPr>
        <w:t>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</w:t>
      </w:r>
      <w:r w:rsidRPr="00A219B9">
        <w:rPr>
          <w:rFonts w:eastAsiaTheme="minorHAnsi"/>
          <w:kern w:val="0"/>
          <w:sz w:val="22"/>
          <w:szCs w:val="22"/>
        </w:rPr>
        <w:t>}</w:t>
      </w:r>
    </w:p>
    <w:p w:rsid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>
        <w:rPr>
          <w:rFonts w:eastAsiaTheme="minorHAnsi"/>
          <w:kern w:val="0"/>
          <w:sz w:val="28"/>
          <w:szCs w:val="28"/>
        </w:rPr>
        <w:tab/>
        <w:t>Для изменения же информации на второй форме используем:</w:t>
      </w:r>
    </w:p>
    <w:p w:rsid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proofErr w:type="gramStart"/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private</w:t>
      </w:r>
      <w:proofErr w:type="gramEnd"/>
      <w:r w:rsidRPr="00A219B9">
        <w:rPr>
          <w:rFonts w:eastAsiaTheme="minorHAnsi"/>
          <w:kern w:val="0"/>
          <w:sz w:val="22"/>
          <w:szCs w:val="22"/>
          <w:lang w:val="en-US"/>
        </w:rPr>
        <w:t xml:space="preserve"> 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void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 ChangeForm(</w:t>
      </w:r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Image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 img, </w:t>
      </w:r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String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 txt)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{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newform.pictureBox2.Image = img;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</w:t>
      </w:r>
      <w:proofErr w:type="gramStart"/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A219B9">
        <w:rPr>
          <w:rFonts w:eastAsiaTheme="minorHAnsi"/>
          <w:kern w:val="0"/>
          <w:sz w:val="22"/>
          <w:szCs w:val="22"/>
          <w:lang w:val="en-US"/>
        </w:rPr>
        <w:t xml:space="preserve"> (newform.textBox1.Text != txt)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{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newform.textBox1.Text = </w:t>
      </w:r>
      <w:r w:rsidRPr="00A219B9">
        <w:rPr>
          <w:rFonts w:eastAsiaTheme="minorHAnsi"/>
          <w:color w:val="A31515"/>
          <w:kern w:val="0"/>
          <w:sz w:val="22"/>
          <w:szCs w:val="22"/>
          <w:lang w:val="en-US"/>
        </w:rPr>
        <w:t>""</w:t>
      </w:r>
      <w:r w:rsidRPr="00A219B9">
        <w:rPr>
          <w:rFonts w:eastAsiaTheme="minorHAnsi"/>
          <w:kern w:val="0"/>
          <w:sz w:val="22"/>
          <w:szCs w:val="22"/>
          <w:lang w:val="en-US"/>
        </w:rPr>
        <w:t>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while</w:t>
      </w:r>
      <w:proofErr w:type="gramEnd"/>
      <w:r w:rsidRPr="00A219B9">
        <w:rPr>
          <w:rFonts w:eastAsiaTheme="minorHAnsi"/>
          <w:kern w:val="0"/>
          <w:sz w:val="22"/>
          <w:szCs w:val="22"/>
          <w:lang w:val="en-US"/>
        </w:rPr>
        <w:t xml:space="preserve"> ((newform.textBox1.Height != 0) &amp;&amp; (newform.textBox1.Width != 0))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{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Thread</w:t>
      </w:r>
      <w:r w:rsidRPr="00A219B9">
        <w:rPr>
          <w:rFonts w:eastAsiaTheme="minorHAnsi"/>
          <w:kern w:val="0"/>
          <w:sz w:val="22"/>
          <w:szCs w:val="22"/>
          <w:lang w:val="en-US"/>
        </w:rPr>
        <w:t>.Sleep(</w:t>
      </w:r>
      <w:proofErr w:type="gramEnd"/>
      <w:r w:rsidRPr="00A219B9">
        <w:rPr>
          <w:rFonts w:eastAsiaTheme="minorHAnsi"/>
          <w:kern w:val="0"/>
          <w:sz w:val="22"/>
          <w:szCs w:val="22"/>
          <w:lang w:val="en-US"/>
        </w:rPr>
        <w:t>10);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r w:rsidRPr="00A219B9">
        <w:rPr>
          <w:rFonts w:eastAsiaTheme="minorHAnsi"/>
          <w:color w:val="0000FF"/>
          <w:kern w:val="0"/>
          <w:sz w:val="22"/>
          <w:szCs w:val="22"/>
        </w:rPr>
        <w:t>if</w:t>
      </w:r>
      <w:r w:rsidRPr="00A219B9">
        <w:rPr>
          <w:rFonts w:eastAsiaTheme="minorHAnsi"/>
          <w:kern w:val="0"/>
          <w:sz w:val="22"/>
          <w:szCs w:val="22"/>
        </w:rPr>
        <w:t xml:space="preserve"> (newform.textBox1.Height</w:t>
      </w:r>
      <w:proofErr w:type="gramStart"/>
      <w:r w:rsidRPr="00A219B9">
        <w:rPr>
          <w:rFonts w:eastAsiaTheme="minorHAnsi"/>
          <w:kern w:val="0"/>
          <w:sz w:val="22"/>
          <w:szCs w:val="22"/>
        </w:rPr>
        <w:t xml:space="preserve"> !</w:t>
      </w:r>
      <w:proofErr w:type="gramEnd"/>
      <w:r w:rsidRPr="00A219B9">
        <w:rPr>
          <w:rFonts w:eastAsiaTheme="minorHAnsi"/>
          <w:kern w:val="0"/>
          <w:sz w:val="22"/>
          <w:szCs w:val="22"/>
        </w:rPr>
        <w:t>= 0)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        newform.textBox1.Height = newform.textBox1.Height - 10;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    newform.textBox1.Width = newform.textBox1.Width - 10;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lastRenderedPageBreak/>
        <w:t xml:space="preserve">                    newform.pictureBox2.Location = 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Point</w:t>
      </w:r>
      <w:r w:rsidRPr="00A219B9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A219B9">
        <w:rPr>
          <w:rFonts w:eastAsiaTheme="minorHAnsi"/>
          <w:kern w:val="0"/>
          <w:sz w:val="22"/>
          <w:szCs w:val="22"/>
          <w:lang w:val="en-US"/>
        </w:rPr>
        <w:t>newform.pictureBox2.Location.X - 10, newform.pictureBox2.Location.Y);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    newform.pictureBox1.Location = 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Point</w:t>
      </w:r>
      <w:r w:rsidRPr="00A219B9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A219B9">
        <w:rPr>
          <w:rFonts w:eastAsiaTheme="minorHAnsi"/>
          <w:kern w:val="0"/>
          <w:sz w:val="22"/>
          <w:szCs w:val="22"/>
          <w:lang w:val="en-US"/>
        </w:rPr>
        <w:t>newform.pictureBox1.Location.X - 10, newform.pictureBox1.Location.Y);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A219B9">
        <w:rPr>
          <w:rFonts w:eastAsiaTheme="minorHAnsi"/>
          <w:kern w:val="0"/>
          <w:sz w:val="22"/>
          <w:szCs w:val="22"/>
          <w:lang w:val="en-US"/>
        </w:rPr>
        <w:t>newform.Refresh(</w:t>
      </w:r>
      <w:proofErr w:type="gramEnd"/>
      <w:r w:rsidRPr="00A219B9">
        <w:rPr>
          <w:rFonts w:eastAsiaTheme="minorHAnsi"/>
          <w:kern w:val="0"/>
          <w:sz w:val="22"/>
          <w:szCs w:val="22"/>
          <w:lang w:val="en-US"/>
        </w:rPr>
        <w:t>);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}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newform.pictureBox1.Image = img;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newform.pictureBox1.Location = 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Point</w:t>
      </w:r>
      <w:r w:rsidRPr="00A219B9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A219B9">
        <w:rPr>
          <w:rFonts w:eastAsiaTheme="minorHAnsi"/>
          <w:kern w:val="0"/>
          <w:sz w:val="22"/>
          <w:szCs w:val="22"/>
          <w:lang w:val="en-US"/>
        </w:rPr>
        <w:t>62, 25);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newform.pictureBox2.Location = </w:t>
      </w:r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new</w:t>
      </w:r>
      <w:r w:rsidRPr="00A219B9">
        <w:rPr>
          <w:rFonts w:eastAsiaTheme="minorHAnsi"/>
          <w:kern w:val="0"/>
          <w:sz w:val="22"/>
          <w:szCs w:val="22"/>
          <w:lang w:val="en-US"/>
        </w:rPr>
        <w:t xml:space="preserve"> </w:t>
      </w:r>
      <w:proofErr w:type="gramStart"/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Point</w:t>
      </w:r>
      <w:r w:rsidRPr="00A219B9">
        <w:rPr>
          <w:rFonts w:eastAsiaTheme="minorHAnsi"/>
          <w:kern w:val="0"/>
          <w:sz w:val="22"/>
          <w:szCs w:val="22"/>
          <w:lang w:val="en-US"/>
        </w:rPr>
        <w:t>(</w:t>
      </w:r>
      <w:proofErr w:type="gramEnd"/>
      <w:r w:rsidRPr="00A219B9">
        <w:rPr>
          <w:rFonts w:eastAsiaTheme="minorHAnsi"/>
          <w:kern w:val="0"/>
          <w:sz w:val="22"/>
          <w:szCs w:val="22"/>
          <w:lang w:val="en-US"/>
        </w:rPr>
        <w:t>325, 25);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proofErr w:type="gramStart"/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while</w:t>
      </w:r>
      <w:proofErr w:type="gramEnd"/>
      <w:r w:rsidRPr="00A219B9">
        <w:rPr>
          <w:rFonts w:eastAsiaTheme="minorHAnsi"/>
          <w:kern w:val="0"/>
          <w:sz w:val="22"/>
          <w:szCs w:val="22"/>
          <w:lang w:val="en-US"/>
        </w:rPr>
        <w:t xml:space="preserve"> ((newform.textBox1.Height != 280) &amp;&amp; (newform.textBox1.Width != 300))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{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A219B9">
        <w:rPr>
          <w:rFonts w:eastAsiaTheme="minorHAnsi"/>
          <w:color w:val="2B91AF"/>
          <w:kern w:val="0"/>
          <w:sz w:val="22"/>
          <w:szCs w:val="22"/>
          <w:lang w:val="en-US"/>
        </w:rPr>
        <w:t>Thread</w:t>
      </w:r>
      <w:r w:rsidRPr="00A219B9">
        <w:rPr>
          <w:rFonts w:eastAsiaTheme="minorHAnsi"/>
          <w:kern w:val="0"/>
          <w:sz w:val="22"/>
          <w:szCs w:val="22"/>
          <w:lang w:val="en-US"/>
        </w:rPr>
        <w:t>.Sleep(</w:t>
      </w:r>
      <w:proofErr w:type="gramEnd"/>
      <w:r w:rsidRPr="00A219B9">
        <w:rPr>
          <w:rFonts w:eastAsiaTheme="minorHAnsi"/>
          <w:kern w:val="0"/>
          <w:sz w:val="22"/>
          <w:szCs w:val="22"/>
          <w:lang w:val="en-US"/>
        </w:rPr>
        <w:t>1);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if</w:t>
      </w:r>
      <w:proofErr w:type="gramEnd"/>
      <w:r w:rsidRPr="00A219B9">
        <w:rPr>
          <w:rFonts w:eastAsiaTheme="minorHAnsi"/>
          <w:kern w:val="0"/>
          <w:sz w:val="22"/>
          <w:szCs w:val="22"/>
          <w:lang w:val="en-US"/>
        </w:rPr>
        <w:t xml:space="preserve"> (newform.textBox1.Height != 280)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        newform.textBox1.Height = newform.textBox1.Height + 10;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    newform.textBox1.Width = newform.textBox1.Width + 10;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    </w:t>
      </w:r>
      <w:proofErr w:type="gramStart"/>
      <w:r w:rsidRPr="00A219B9">
        <w:rPr>
          <w:rFonts w:eastAsiaTheme="minorHAnsi"/>
          <w:color w:val="0000FF"/>
          <w:kern w:val="0"/>
          <w:sz w:val="22"/>
          <w:szCs w:val="22"/>
          <w:lang w:val="en-US"/>
        </w:rPr>
        <w:t>this</w:t>
      </w:r>
      <w:r w:rsidRPr="00A219B9">
        <w:rPr>
          <w:rFonts w:eastAsiaTheme="minorHAnsi"/>
          <w:kern w:val="0"/>
          <w:sz w:val="22"/>
          <w:szCs w:val="22"/>
          <w:lang w:val="en-US"/>
        </w:rPr>
        <w:t>.Refresh(</w:t>
      </w:r>
      <w:proofErr w:type="gramEnd"/>
      <w:r w:rsidRPr="00A219B9">
        <w:rPr>
          <w:rFonts w:eastAsiaTheme="minorHAnsi"/>
          <w:kern w:val="0"/>
          <w:sz w:val="22"/>
          <w:szCs w:val="22"/>
          <w:lang w:val="en-US"/>
        </w:rPr>
        <w:t>);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}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  <w:lang w:val="en-US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newform.textBox1.Text = txt;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A219B9">
        <w:rPr>
          <w:rFonts w:eastAsiaTheme="minorHAnsi"/>
          <w:kern w:val="0"/>
          <w:sz w:val="22"/>
          <w:szCs w:val="22"/>
          <w:lang w:val="en-US"/>
        </w:rPr>
        <w:t xml:space="preserve">                </w:t>
      </w:r>
      <w:r w:rsidRPr="00A219B9">
        <w:rPr>
          <w:rFonts w:eastAsiaTheme="minorHAnsi"/>
          <w:kern w:val="0"/>
          <w:sz w:val="22"/>
          <w:szCs w:val="22"/>
        </w:rPr>
        <w:t>newform.pictureBox1.Image = img;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A219B9">
        <w:rPr>
          <w:rFonts w:eastAsiaTheme="minorHAnsi"/>
          <w:kern w:val="0"/>
          <w:sz w:val="22"/>
          <w:szCs w:val="22"/>
        </w:rPr>
        <w:t xml:space="preserve">            }</w:t>
      </w:r>
    </w:p>
    <w:p w:rsidR="00A219B9" w:rsidRPr="00A219B9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2"/>
          <w:szCs w:val="22"/>
        </w:rPr>
      </w:pPr>
      <w:r w:rsidRPr="00A219B9">
        <w:rPr>
          <w:rFonts w:eastAsiaTheme="minorHAnsi"/>
          <w:kern w:val="0"/>
          <w:sz w:val="22"/>
          <w:szCs w:val="22"/>
        </w:rPr>
        <w:t xml:space="preserve">        }</w:t>
      </w:r>
    </w:p>
    <w:p w:rsidR="00A219B9" w:rsidRPr="0066532C" w:rsidRDefault="00A219B9" w:rsidP="00A219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sectPr w:rsidR="00A219B9" w:rsidRPr="0066532C" w:rsidSect="00193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27FD5600"/>
    <w:multiLevelType w:val="hybridMultilevel"/>
    <w:tmpl w:val="EB6C3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4384B"/>
    <w:multiLevelType w:val="hybridMultilevel"/>
    <w:tmpl w:val="5ECAE03E"/>
    <w:lvl w:ilvl="0" w:tplc="0419000B">
      <w:start w:val="1"/>
      <w:numFmt w:val="bullet"/>
      <w:lvlText w:val=""/>
      <w:lvlJc w:val="left"/>
      <w:pPr>
        <w:ind w:left="13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grammar="clean"/>
  <w:defaultTabStop w:val="708"/>
  <w:characterSpacingControl w:val="doNotCompress"/>
  <w:compat/>
  <w:rsids>
    <w:rsidRoot w:val="0070183A"/>
    <w:rsid w:val="000541E1"/>
    <w:rsid w:val="000A12F1"/>
    <w:rsid w:val="000D7951"/>
    <w:rsid w:val="001551BE"/>
    <w:rsid w:val="0019374A"/>
    <w:rsid w:val="001A3323"/>
    <w:rsid w:val="001E2945"/>
    <w:rsid w:val="00254098"/>
    <w:rsid w:val="002B3799"/>
    <w:rsid w:val="00302FD9"/>
    <w:rsid w:val="003B2643"/>
    <w:rsid w:val="00461E2E"/>
    <w:rsid w:val="004952E6"/>
    <w:rsid w:val="00584702"/>
    <w:rsid w:val="005C71C0"/>
    <w:rsid w:val="005D0F0D"/>
    <w:rsid w:val="0066532C"/>
    <w:rsid w:val="006C644B"/>
    <w:rsid w:val="006F7F04"/>
    <w:rsid w:val="0070183A"/>
    <w:rsid w:val="00737C46"/>
    <w:rsid w:val="00832B27"/>
    <w:rsid w:val="00936CF7"/>
    <w:rsid w:val="0098185A"/>
    <w:rsid w:val="009972B8"/>
    <w:rsid w:val="009A0A9B"/>
    <w:rsid w:val="00A219B9"/>
    <w:rsid w:val="00A95A6D"/>
    <w:rsid w:val="00B46FFF"/>
    <w:rsid w:val="00C72902"/>
    <w:rsid w:val="00DB4A54"/>
    <w:rsid w:val="00F2201C"/>
    <w:rsid w:val="00F64F57"/>
    <w:rsid w:val="00FA3632"/>
    <w:rsid w:val="00FB4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32"/>
        <o:r id="V:Rule6" type="connector" idref="#_x0000_s1028"/>
        <o:r id="V:Rule7" type="connector" idref="#_x0000_s1034"/>
        <o:r id="V:Rule8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83A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8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379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3799"/>
    <w:rPr>
      <w:rFonts w:ascii="Tahoma" w:eastAsia="Andale Sans UI" w:hAnsi="Tahoma" w:cs="Tahoma"/>
      <w:kern w:val="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24</Pages>
  <Words>5341</Words>
  <Characters>30444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</dc:creator>
  <cp:lastModifiedBy>Булат</cp:lastModifiedBy>
  <cp:revision>12</cp:revision>
  <dcterms:created xsi:type="dcterms:W3CDTF">2016-10-31T13:44:00Z</dcterms:created>
  <dcterms:modified xsi:type="dcterms:W3CDTF">2016-12-01T19:29:00Z</dcterms:modified>
</cp:coreProperties>
</file>